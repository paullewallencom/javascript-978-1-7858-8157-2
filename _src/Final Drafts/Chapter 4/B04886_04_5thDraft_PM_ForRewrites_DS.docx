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2B2" w:rsidRDefault="00D512B2" w:rsidP="00D512B2">
      <w:pPr>
        <w:pStyle w:val="ChapterNumberPACKT"/>
      </w:pPr>
      <w:r>
        <w:t>4</w:t>
      </w:r>
    </w:p>
    <w:p w:rsidR="00D512B2" w:rsidRDefault="00D512B2" w:rsidP="00F31165">
      <w:pPr>
        <w:pStyle w:val="ChapterTitlePACKT"/>
      </w:pPr>
      <w:r>
        <w:t xml:space="preserve">HTML5 APIs </w:t>
      </w:r>
    </w:p>
    <w:p w:rsidR="00D512B2" w:rsidRDefault="00D512B2" w:rsidP="00D512B2">
      <w:pPr>
        <w:pStyle w:val="NormalPACKT"/>
      </w:pPr>
      <w:r>
        <w:t>While the language spec (</w:t>
      </w:r>
      <w:r>
        <w:rPr>
          <w:rStyle w:val="KeyWordPACKT"/>
        </w:rPr>
        <w:t>ECMA-262</w:t>
      </w:r>
      <w:r>
        <w:t>) changes once in years, new HTML5 APIs sneak to the language almost with every browser update. Already available APIs are quite numerous. Yet we focus in this chapter on those that make use to reconsider the entire development process. We’ll learn how benefit from multithreading by using Web workers, how to build application from reusable independent Web Components, how store and search considerably huge amounts of data in client-side and how establish bi-directional communication with server.</w:t>
      </w:r>
    </w:p>
    <w:p w:rsidR="00D512B2" w:rsidRDefault="00D512B2" w:rsidP="00D512B2">
      <w:r>
        <w:t>In this chapter we will be covering following topics:</w:t>
      </w:r>
    </w:p>
    <w:p w:rsidR="00D512B2" w:rsidRDefault="00D512B2" w:rsidP="00D512B2">
      <w:pPr>
        <w:pStyle w:val="BulletPACKT"/>
        <w:numPr>
          <w:ilvl w:val="0"/>
          <w:numId w:val="4"/>
        </w:numPr>
      </w:pPr>
      <w:r>
        <w:t>Storing data in web-browser</w:t>
      </w:r>
    </w:p>
    <w:p w:rsidR="00D512B2" w:rsidRDefault="00D512B2" w:rsidP="00D512B2">
      <w:pPr>
        <w:pStyle w:val="BulletPACKT"/>
        <w:numPr>
          <w:ilvl w:val="0"/>
          <w:numId w:val="4"/>
        </w:numPr>
      </w:pPr>
      <w:r>
        <w:t>Boosting performance with JavaScript Workers</w:t>
      </w:r>
    </w:p>
    <w:p w:rsidR="00F31165" w:rsidRDefault="00D512B2" w:rsidP="00D512B2">
      <w:pPr>
        <w:pStyle w:val="BulletPACKT"/>
        <w:numPr>
          <w:ilvl w:val="0"/>
          <w:numId w:val="4"/>
        </w:numPr>
        <w:ind w:right="0"/>
      </w:pPr>
      <w:r>
        <w:t>Creating our first web component</w:t>
      </w:r>
    </w:p>
    <w:p w:rsidR="00D512B2" w:rsidRDefault="00D512B2" w:rsidP="00D512B2">
      <w:pPr>
        <w:pStyle w:val="BulletPACKT"/>
        <w:numPr>
          <w:ilvl w:val="0"/>
          <w:numId w:val="4"/>
        </w:numPr>
        <w:ind w:right="0"/>
      </w:pPr>
      <w:r w:rsidRPr="00F31165">
        <w:rPr>
          <w:rStyle w:val="BookTitle"/>
          <w:b w:val="0"/>
          <w:bCs w:val="0"/>
          <w:smallCaps w:val="0"/>
          <w:spacing w:val="0"/>
        </w:rPr>
        <w:t>Learning  to use server-to-browser communication channels</w:t>
      </w:r>
    </w:p>
    <w:p w:rsidR="00D512B2" w:rsidRDefault="00D512B2" w:rsidP="00D512B2">
      <w:pPr>
        <w:pStyle w:val="BulletPACKT"/>
        <w:numPr>
          <w:ilvl w:val="0"/>
          <w:numId w:val="3"/>
        </w:numPr>
      </w:pPr>
    </w:p>
    <w:p w:rsidR="00D512B2" w:rsidRDefault="00D512B2" w:rsidP="00D512B2">
      <w:pPr>
        <w:pStyle w:val="Heading1"/>
        <w:numPr>
          <w:ilvl w:val="0"/>
          <w:numId w:val="0"/>
        </w:numPr>
      </w:pPr>
      <w:r>
        <w:t>Storing data in web-browser</w:t>
      </w:r>
    </w:p>
    <w:p w:rsidR="00D512B2" w:rsidRDefault="00D512B2" w:rsidP="00D512B2">
      <w:pPr>
        <w:pStyle w:val="BulletEndPACKT"/>
        <w:ind w:left="0"/>
      </w:pPr>
      <w:r>
        <w:t xml:space="preserve">Amongst HTML5 features there are a few intended for storing data on client-side: </w:t>
      </w:r>
      <w:r>
        <w:rPr>
          <w:rStyle w:val="KeyWordPACKT"/>
        </w:rPr>
        <w:t>Web Storage</w:t>
      </w:r>
      <w:r>
        <w:t xml:space="preserve">, </w:t>
      </w:r>
      <w:r>
        <w:rPr>
          <w:rStyle w:val="KeyWordPACKT"/>
        </w:rPr>
        <w:t>IndexedDB</w:t>
      </w:r>
      <w:r>
        <w:t xml:space="preserve">, and </w:t>
      </w:r>
      <w:r>
        <w:rPr>
          <w:rStyle w:val="KeyWordPACKT"/>
        </w:rPr>
        <w:t>FileSystem API</w:t>
      </w:r>
      <w:r>
        <w:t>. We benefit from these technologies when:</w:t>
      </w:r>
    </w:p>
    <w:p w:rsidR="00D512B2" w:rsidRDefault="00D512B2" w:rsidP="00D512B2">
      <w:pPr>
        <w:pStyle w:val="BulletEndPACKT"/>
        <w:ind w:left="0" w:right="0"/>
      </w:pPr>
    </w:p>
    <w:p w:rsidR="00D512B2" w:rsidRDefault="00D512B2" w:rsidP="00D512B2">
      <w:pPr>
        <w:pStyle w:val="NormalPACKT"/>
        <w:numPr>
          <w:ilvl w:val="0"/>
          <w:numId w:val="5"/>
        </w:numPr>
      </w:pPr>
      <w:r>
        <w:t>We want to cache client-side data so to make them fetchable without extra HTTP requests</w:t>
      </w:r>
    </w:p>
    <w:p w:rsidR="00D512B2" w:rsidRDefault="00D512B2" w:rsidP="00D512B2">
      <w:pPr>
        <w:pStyle w:val="NormalPACKT"/>
        <w:numPr>
          <w:ilvl w:val="0"/>
          <w:numId w:val="5"/>
        </w:numPr>
      </w:pPr>
      <w:r>
        <w:t>We have a significant amount of local data in the web application We want our application to work off-line</w:t>
      </w:r>
    </w:p>
    <w:p w:rsidR="00D512B2" w:rsidRDefault="00D512B2" w:rsidP="00D512B2"/>
    <w:p w:rsidR="00D512B2" w:rsidRDefault="00D512B2" w:rsidP="00D512B2">
      <w:pPr>
        <w:pStyle w:val="NormalPACKT"/>
      </w:pPr>
      <w:r>
        <w:t>Let’s take a look at them</w:t>
      </w:r>
    </w:p>
    <w:p w:rsidR="00D512B2" w:rsidRDefault="00D512B2" w:rsidP="00D512B2">
      <w:pPr>
        <w:pStyle w:val="Heading2"/>
        <w:numPr>
          <w:ilvl w:val="1"/>
          <w:numId w:val="3"/>
        </w:numPr>
      </w:pPr>
      <w:r>
        <w:lastRenderedPageBreak/>
        <w:t>Web Storage API</w:t>
      </w:r>
    </w:p>
    <w:p w:rsidR="00D512B2" w:rsidRDefault="00D512B2" w:rsidP="00D512B2">
      <w:pPr>
        <w:pStyle w:val="NormalPACKT"/>
      </w:pPr>
      <w:r>
        <w:t xml:space="preserve">In past we had the only mechanism to keep the application state and it was </w:t>
      </w:r>
      <w:r>
        <w:rPr>
          <w:rStyle w:val="KeyWordPACKT"/>
        </w:rPr>
        <w:t>HTTP Cookies</w:t>
      </w:r>
      <w:r>
        <w:t xml:space="preserve">. Besides unfriendly API, </w:t>
      </w:r>
      <w:r>
        <w:rPr>
          <w:rStyle w:val="KeyWordPACKT"/>
        </w:rPr>
        <w:t>Cookies</w:t>
      </w:r>
      <w:r>
        <w:t xml:space="preserve"> have a few flaws. They generally have a maximum size of about 4 KB. So we simply cannot store any decent amount of data. </w:t>
      </w:r>
      <w:r>
        <w:rPr>
          <w:rStyle w:val="KeyWordPACKT"/>
        </w:rPr>
        <w:t>Cookies</w:t>
      </w:r>
      <w:r>
        <w:t xml:space="preserve"> don’t really fit when the application state is being changed in different tabs. </w:t>
      </w:r>
      <w:r>
        <w:rPr>
          <w:rStyle w:val="KeyWordPACKT"/>
        </w:rPr>
        <w:t>Cookies</w:t>
      </w:r>
      <w:r>
        <w:t xml:space="preserve"> are vulnerable for </w:t>
      </w:r>
      <w:r>
        <w:rPr>
          <w:rStyle w:val="KeyWordPACKT"/>
        </w:rPr>
        <w:t>Cross Site Scripting</w:t>
      </w:r>
      <w:r>
        <w:t xml:space="preserve"> attacks. </w:t>
      </w:r>
    </w:p>
    <w:p w:rsidR="00D512B2" w:rsidRDefault="00D512B2" w:rsidP="00D512B2">
      <w:pPr>
        <w:pStyle w:val="NormalPACKT"/>
      </w:pPr>
      <w:r>
        <w:t xml:space="preserve">Now we have an advanced API called </w:t>
      </w:r>
      <w:r>
        <w:rPr>
          <w:rStyle w:val="KeyWordPACKT"/>
        </w:rPr>
        <w:t>Web Storage</w:t>
      </w:r>
      <w:r>
        <w:t xml:space="preserve">. It provides greater storage capacity (5-25MB depending on the browser) and doesn’t attach any data to the HTTP request headers. There two JavaScript built-in objects implementing this interface: </w:t>
      </w:r>
      <w:r w:rsidRPr="001868D3">
        <w:rPr>
          <w:rStyle w:val="CodeInTextPACKT"/>
        </w:rPr>
        <w:t>localStorage</w:t>
      </w:r>
      <w:r>
        <w:t xml:space="preserve"> and </w:t>
      </w:r>
      <w:r w:rsidRPr="00922DDA">
        <w:rPr>
          <w:rStyle w:val="CodeInTextPACKT"/>
        </w:rPr>
        <w:t>sessionStorage</w:t>
      </w:r>
      <w:r>
        <w:t>. The first is used as persistent data storage and the second for keeping the data during a session.</w:t>
      </w:r>
    </w:p>
    <w:p w:rsidR="00D512B2" w:rsidRDefault="00D512B2" w:rsidP="00D512B2">
      <w:pPr>
        <w:pStyle w:val="NormalPACKT"/>
      </w:pPr>
      <w:r>
        <w:t>Storage API is very simple to use:</w:t>
      </w:r>
    </w:p>
    <w:p w:rsidR="00D512B2" w:rsidRDefault="00D512B2" w:rsidP="00D512B2">
      <w:pPr>
        <w:pStyle w:val="CodePACKT"/>
      </w:pPr>
      <w:r>
        <w:t>var storage = isPersistent ? localStorage : sessionStorage;</w:t>
      </w:r>
    </w:p>
    <w:p w:rsidR="00D512B2" w:rsidRDefault="00D512B2" w:rsidP="00D512B2">
      <w:pPr>
        <w:pStyle w:val="CodePACKT"/>
      </w:pPr>
      <w:r>
        <w:t>storage.setItem( "foo", "Foo" );</w:t>
      </w:r>
    </w:p>
    <w:p w:rsidR="00D512B2" w:rsidRDefault="00D512B2" w:rsidP="00D512B2">
      <w:pPr>
        <w:pStyle w:val="CodePACKT"/>
      </w:pPr>
      <w:r>
        <w:t>console.log( storage.getItem( "foo" ) );</w:t>
      </w:r>
    </w:p>
    <w:p w:rsidR="00D512B2" w:rsidRDefault="00D512B2" w:rsidP="00D512B2">
      <w:pPr>
        <w:pStyle w:val="CodePACKT"/>
      </w:pPr>
      <w:r>
        <w:t>storage.removeItem( "foo" );</w:t>
      </w:r>
    </w:p>
    <w:p w:rsidR="00D512B2" w:rsidRDefault="00D512B2" w:rsidP="00D512B2">
      <w:pPr>
        <w:pStyle w:val="CodePACKT"/>
      </w:pPr>
    </w:p>
    <w:p w:rsidR="00D512B2" w:rsidRDefault="00D512B2" w:rsidP="00D512B2"/>
    <w:p w:rsidR="00D512B2" w:rsidRDefault="00D512B2" w:rsidP="00D512B2">
      <w:pPr>
        <w:pStyle w:val="NormalPACKT"/>
      </w:pPr>
      <w:r>
        <w:t xml:space="preserve">Or by using  getters/setters for convenience: </w:t>
      </w:r>
    </w:p>
    <w:p w:rsidR="00D512B2" w:rsidRDefault="00D512B2" w:rsidP="00D512B2">
      <w:pPr>
        <w:pStyle w:val="CodePACKT"/>
      </w:pPr>
      <w:r>
        <w:t>storage.foo = "Foo";</w:t>
      </w:r>
    </w:p>
    <w:p w:rsidR="00D512B2" w:rsidRDefault="00D512B2" w:rsidP="00D512B2">
      <w:pPr>
        <w:pStyle w:val="CodePACKT"/>
      </w:pPr>
      <w:r>
        <w:t>console.log( storage.foo );</w:t>
      </w:r>
    </w:p>
    <w:p w:rsidR="00D512B2" w:rsidRDefault="00D512B2" w:rsidP="00D512B2">
      <w:pPr>
        <w:pStyle w:val="CodePACKT"/>
      </w:pPr>
      <w:r>
        <w:t>delete storage.foo;</w:t>
      </w:r>
    </w:p>
    <w:p w:rsidR="00D512B2" w:rsidRDefault="00D512B2" w:rsidP="00D512B2">
      <w:pPr>
        <w:pStyle w:val="CodePACKT"/>
      </w:pPr>
    </w:p>
    <w:p w:rsidR="00D512B2" w:rsidRDefault="00D512B2" w:rsidP="00D512B2">
      <w:pPr>
        <w:pStyle w:val="NormalPACKT"/>
      </w:pPr>
      <w:r>
        <w:t xml:space="preserve">If we want to iterate through the storage we can use </w:t>
      </w:r>
      <w:r>
        <w:rPr>
          <w:rStyle w:val="CodeInTextPACKT"/>
        </w:rPr>
        <w:t>storage.length</w:t>
      </w:r>
      <w:r>
        <w:t xml:space="preserve"> and </w:t>
      </w:r>
      <w:r>
        <w:rPr>
          <w:rStyle w:val="CodeInTextPACKT"/>
        </w:rPr>
        <w:t>storage.key()</w:t>
      </w:r>
      <w:r>
        <w:t>:</w:t>
      </w:r>
    </w:p>
    <w:p w:rsidR="00D512B2" w:rsidRDefault="00D512B2" w:rsidP="00D512B2">
      <w:pPr>
        <w:pStyle w:val="CodePACKT"/>
      </w:pPr>
      <w:r>
        <w:t>var i = 0, len = storage.length, key;</w:t>
      </w:r>
    </w:p>
    <w:p w:rsidR="00D512B2" w:rsidRDefault="00D512B2" w:rsidP="00D512B2">
      <w:pPr>
        <w:pStyle w:val="CodePACKT"/>
      </w:pPr>
      <w:r>
        <w:t>for( ; i &lt; len; i++ ) {</w:t>
      </w:r>
    </w:p>
    <w:p w:rsidR="00D512B2" w:rsidRDefault="00D512B2" w:rsidP="00D512B2">
      <w:pPr>
        <w:pStyle w:val="CodePACKT"/>
      </w:pPr>
      <w:r>
        <w:t xml:space="preserve">  key = storage.key( i );</w:t>
      </w:r>
    </w:p>
    <w:p w:rsidR="00D512B2" w:rsidRDefault="00D512B2" w:rsidP="00D512B2">
      <w:pPr>
        <w:pStyle w:val="CodePACKT"/>
      </w:pPr>
      <w:r>
        <w:t xml:space="preserve">  storage.getItem( key );</w:t>
      </w:r>
    </w:p>
    <w:p w:rsidR="00D512B2" w:rsidRDefault="00D512B2" w:rsidP="00D512B2">
      <w:pPr>
        <w:pStyle w:val="CodePACKT"/>
      </w:pPr>
      <w:r>
        <w:t>}</w:t>
      </w:r>
    </w:p>
    <w:p w:rsidR="00D512B2" w:rsidRDefault="00D512B2" w:rsidP="00D512B2"/>
    <w:p w:rsidR="00D512B2" w:rsidRDefault="00D512B2" w:rsidP="00D512B2">
      <w:pPr>
        <w:pStyle w:val="NormalPACKT"/>
      </w:pPr>
      <w:r>
        <w:t xml:space="preserve">As you see the </w:t>
      </w:r>
      <w:r>
        <w:rPr>
          <w:rStyle w:val="KeyWordPACKT"/>
        </w:rPr>
        <w:t xml:space="preserve">Web Storage API </w:t>
      </w:r>
      <w:r>
        <w:t xml:space="preserve">is much more developer-friendly comparing to </w:t>
      </w:r>
      <w:r>
        <w:rPr>
          <w:rStyle w:val="KeyWordPACKT"/>
        </w:rPr>
        <w:t>Cookies</w:t>
      </w:r>
      <w:r>
        <w:t xml:space="preserve">. It’s also more powerful. One of the most common real-life examples where we need storage is shopping cart. When designing the application we have to keep in mind that user while making their choices often open pages with product details in multiple tabs or windows. So we should take care of storage synchronization across all the open pages. Fortunately whenever we update the local storage, </w:t>
      </w:r>
      <w:r>
        <w:rPr>
          <w:rStyle w:val="CodeInTextPACKT"/>
        </w:rPr>
        <w:t>“storage”</w:t>
      </w:r>
      <w:r>
        <w:t xml:space="preserve"> event is fired on window object. So we can subscribe a handler for this event to update shopping cart with the actual data. A simple code illustrating this example may look like that:</w:t>
      </w:r>
    </w:p>
    <w:p w:rsidR="00D512B2" w:rsidRDefault="00D512B2" w:rsidP="00D512B2"/>
    <w:p w:rsidR="00D512B2" w:rsidRDefault="00D512B2" w:rsidP="00D512B2">
      <w:pPr>
        <w:pStyle w:val="CodePACKT"/>
      </w:pPr>
      <w:r>
        <w:t>&lt;html&gt;</w:t>
      </w:r>
    </w:p>
    <w:p w:rsidR="00D512B2" w:rsidRDefault="00D512B2" w:rsidP="00D512B2">
      <w:pPr>
        <w:pStyle w:val="CodePACKT"/>
      </w:pPr>
      <w:r>
        <w:t xml:space="preserve">  &lt;head&gt;</w:t>
      </w:r>
    </w:p>
    <w:p w:rsidR="00D512B2" w:rsidRDefault="00D512B2" w:rsidP="00D512B2">
      <w:pPr>
        <w:pStyle w:val="CodePACKT"/>
      </w:pPr>
      <w:r>
        <w:t xml:space="preserve">    &lt;title&gt;Web Storage&lt;/title&gt;</w:t>
      </w:r>
    </w:p>
    <w:p w:rsidR="00D512B2" w:rsidRDefault="00D512B2" w:rsidP="00D512B2">
      <w:pPr>
        <w:pStyle w:val="CodePACKT"/>
      </w:pPr>
      <w:r>
        <w:t xml:space="preserve">  &lt;/head&gt;</w:t>
      </w:r>
    </w:p>
    <w:p w:rsidR="00D512B2" w:rsidRDefault="00D512B2" w:rsidP="00D512B2">
      <w:pPr>
        <w:pStyle w:val="CodePACKT"/>
      </w:pPr>
      <w:r>
        <w:t xml:space="preserve">  &lt;body&gt;</w:t>
      </w:r>
    </w:p>
    <w:p w:rsidR="00D512B2" w:rsidRDefault="00D512B2" w:rsidP="00D512B2">
      <w:pPr>
        <w:pStyle w:val="CodePACKT"/>
      </w:pPr>
      <w:r>
        <w:t xml:space="preserve">    &lt;div&gt;</w:t>
      </w:r>
    </w:p>
    <w:p w:rsidR="00D512B2" w:rsidRDefault="00D512B2" w:rsidP="00D512B2">
      <w:pPr>
        <w:pStyle w:val="CodePACKT"/>
      </w:pPr>
      <w:r>
        <w:t xml:space="preserve">      &lt;button data-bind="btn"&gt;Add to cart&lt;/button&gt;</w:t>
      </w:r>
    </w:p>
    <w:p w:rsidR="00D512B2" w:rsidRDefault="00D512B2" w:rsidP="00D512B2">
      <w:pPr>
        <w:pStyle w:val="CodePACKT"/>
      </w:pPr>
      <w:r>
        <w:t xml:space="preserve">      &lt;button data-bind="reset"&gt;Reset&lt;/button&gt;</w:t>
      </w:r>
    </w:p>
    <w:p w:rsidR="00D512B2" w:rsidRDefault="00D512B2" w:rsidP="00D512B2">
      <w:pPr>
        <w:pStyle w:val="CodePACKT"/>
      </w:pPr>
      <w:r>
        <w:t xml:space="preserve">    &lt;/div&gt;</w:t>
      </w:r>
    </w:p>
    <w:p w:rsidR="00D512B2" w:rsidRDefault="00D512B2" w:rsidP="00D512B2">
      <w:pPr>
        <w:pStyle w:val="CodePACKT"/>
      </w:pPr>
      <w:r>
        <w:t xml:space="preserve">    &lt;output data-bind="output"&gt;</w:t>
      </w:r>
    </w:p>
    <w:p w:rsidR="00D512B2" w:rsidRDefault="00D512B2" w:rsidP="00D512B2">
      <w:pPr>
        <w:pStyle w:val="CodePACKT"/>
      </w:pPr>
    </w:p>
    <w:p w:rsidR="00D512B2" w:rsidRDefault="00D512B2" w:rsidP="00D512B2">
      <w:pPr>
        <w:pStyle w:val="CodePACKT"/>
      </w:pPr>
      <w:r>
        <w:t xml:space="preserve">    &lt;/output&gt;</w:t>
      </w:r>
    </w:p>
    <w:p w:rsidR="00D512B2" w:rsidRDefault="00D512B2" w:rsidP="00D512B2">
      <w:pPr>
        <w:pStyle w:val="CodePACKT"/>
      </w:pPr>
      <w:r>
        <w:t xml:space="preserve">    &lt;script&gt;</w:t>
      </w:r>
    </w:p>
    <w:p w:rsidR="00D512B2" w:rsidRDefault="00D512B2" w:rsidP="00D512B2">
      <w:pPr>
        <w:pStyle w:val="CodePACKT"/>
      </w:pPr>
    </w:p>
    <w:p w:rsidR="00D512B2" w:rsidRDefault="00D512B2" w:rsidP="00D512B2">
      <w:pPr>
        <w:pStyle w:val="CodePACKT"/>
      </w:pPr>
      <w:r>
        <w:t xml:space="preserve">    var output = document.querySelector( "[data-bind=\"output\"]" ),</w:t>
      </w:r>
    </w:p>
    <w:p w:rsidR="00D512B2" w:rsidRDefault="00D512B2" w:rsidP="00D512B2">
      <w:pPr>
        <w:pStyle w:val="CodePACKT"/>
      </w:pPr>
      <w:r>
        <w:t xml:space="preserve">        btn = document.querySelector( "[data-bind=\"btn\"]" ),</w:t>
      </w:r>
    </w:p>
    <w:p w:rsidR="00D512B2" w:rsidRDefault="00D512B2" w:rsidP="00D512B2">
      <w:pPr>
        <w:pStyle w:val="CodePACKT"/>
      </w:pPr>
      <w:r>
        <w:t xml:space="preserve">        reset = document.querySelector( "[data-bind=\"reset\"]" ),</w:t>
      </w:r>
    </w:p>
    <w:p w:rsidR="00D512B2" w:rsidRDefault="00D512B2" w:rsidP="00D512B2">
      <w:pPr>
        <w:pStyle w:val="CodePACKT"/>
      </w:pPr>
      <w:r>
        <w:t xml:space="preserve">        storage = localStorage,</w:t>
      </w:r>
    </w:p>
    <w:p w:rsidR="00D512B2" w:rsidRDefault="00D512B2" w:rsidP="00D512B2">
      <w:pPr>
        <w:pStyle w:val="CodePACKT"/>
      </w:pPr>
      <w:r>
        <w:t xml:space="preserve">       /**</w:t>
      </w:r>
    </w:p>
    <w:p w:rsidR="00D512B2" w:rsidRDefault="00D512B2" w:rsidP="00D512B2">
      <w:pPr>
        <w:pStyle w:val="CodePACKT"/>
      </w:pPr>
      <w:r>
        <w:t xml:space="preserve">        * Read from the storage</w:t>
      </w:r>
    </w:p>
    <w:p w:rsidR="00D512B2" w:rsidRDefault="00D512B2" w:rsidP="00D512B2">
      <w:pPr>
        <w:pStyle w:val="CodePACKT"/>
      </w:pPr>
      <w:r>
        <w:t xml:space="preserve">        * @return {Arrays}</w:t>
      </w:r>
    </w:p>
    <w:p w:rsidR="00D512B2" w:rsidRDefault="00D512B2" w:rsidP="00D512B2">
      <w:pPr>
        <w:pStyle w:val="CodePACKT"/>
      </w:pPr>
      <w:r>
        <w:t xml:space="preserve">        */</w:t>
      </w:r>
    </w:p>
    <w:p w:rsidR="00D512B2" w:rsidRDefault="00D512B2" w:rsidP="00D512B2">
      <w:pPr>
        <w:pStyle w:val="CodePACKT"/>
      </w:pPr>
      <w:r>
        <w:t xml:space="preserve">        get = function(){</w:t>
      </w:r>
    </w:p>
    <w:p w:rsidR="00D512B2" w:rsidRDefault="00D512B2" w:rsidP="00D512B2">
      <w:pPr>
        <w:pStyle w:val="CodePACKT"/>
      </w:pPr>
      <w:r>
        <w:t xml:space="preserve">           // From the storage we receive either JSON string or null</w:t>
      </w:r>
    </w:p>
    <w:p w:rsidR="00D512B2" w:rsidRDefault="00D512B2" w:rsidP="00D512B2">
      <w:pPr>
        <w:pStyle w:val="CodePACKT"/>
      </w:pPr>
      <w:r>
        <w:t xml:space="preserve">           return JSON.parse( storage.getItem( "cart" ) ) || [];</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r>
        <w:t xml:space="preserve">         * Append an item to the cart</w:t>
      </w:r>
    </w:p>
    <w:p w:rsidR="00D512B2" w:rsidRDefault="00D512B2" w:rsidP="00D512B2">
      <w:pPr>
        <w:pStyle w:val="CodePACKT"/>
      </w:pPr>
      <w:r>
        <w:t xml:space="preserve">         * @param {Object} product</w:t>
      </w:r>
    </w:p>
    <w:p w:rsidR="00D512B2" w:rsidRDefault="00D512B2" w:rsidP="00D512B2">
      <w:pPr>
        <w:pStyle w:val="CodePACKT"/>
      </w:pPr>
      <w:r>
        <w:t xml:space="preserve">         */</w:t>
      </w:r>
    </w:p>
    <w:p w:rsidR="00D512B2" w:rsidRDefault="00D512B2" w:rsidP="00D512B2">
      <w:pPr>
        <w:pStyle w:val="CodePACKT"/>
      </w:pPr>
      <w:r>
        <w:t xml:space="preserve">        append = function( product ) {</w:t>
      </w:r>
    </w:p>
    <w:p w:rsidR="00D512B2" w:rsidRDefault="00D512B2" w:rsidP="00D512B2">
      <w:pPr>
        <w:pStyle w:val="CodePACKT"/>
      </w:pPr>
      <w:r>
        <w:t xml:space="preserve">          var data = get();</w:t>
      </w:r>
    </w:p>
    <w:p w:rsidR="00D512B2" w:rsidRDefault="00D512B2" w:rsidP="00D512B2">
      <w:pPr>
        <w:pStyle w:val="CodePACKT"/>
      </w:pPr>
      <w:r>
        <w:t xml:space="preserve">          data.push( product );</w:t>
      </w:r>
    </w:p>
    <w:p w:rsidR="00D512B2" w:rsidRDefault="00D512B2" w:rsidP="00D512B2">
      <w:pPr>
        <w:pStyle w:val="CodePACKT"/>
      </w:pPr>
      <w:r>
        <w:t xml:space="preserve">          // WebStorage accepts simple objects, so we pack the object into JSON string         storage.setItem( "cart", JSON.stringify( data ) );</w:t>
      </w:r>
    </w:p>
    <w:p w:rsidR="00D512B2" w:rsidRDefault="00D512B2" w:rsidP="00D512B2">
      <w:pPr>
        <w:pStyle w:val="CodePACKT"/>
      </w:pPr>
      <w:r>
        <w:t xml:space="preserve">        },</w:t>
      </w:r>
    </w:p>
    <w:p w:rsidR="00D512B2" w:rsidRDefault="00D512B2" w:rsidP="00D512B2">
      <w:pPr>
        <w:pStyle w:val="CodePACKT"/>
      </w:pPr>
      <w:r>
        <w:t xml:space="preserve">        /** Re-render list of items */</w:t>
      </w:r>
    </w:p>
    <w:p w:rsidR="00D512B2" w:rsidRDefault="00D512B2" w:rsidP="00D512B2">
      <w:pPr>
        <w:pStyle w:val="CodePACKT"/>
      </w:pPr>
      <w:r>
        <w:t xml:space="preserve">        updateView = function(){</w:t>
      </w:r>
    </w:p>
    <w:p w:rsidR="00D512B2" w:rsidRDefault="00D512B2" w:rsidP="00D512B2">
      <w:pPr>
        <w:pStyle w:val="CodePACKT"/>
      </w:pPr>
      <w:r>
        <w:t xml:space="preserve">          var data = get();</w:t>
      </w:r>
    </w:p>
    <w:p w:rsidR="00D512B2" w:rsidRDefault="00D512B2" w:rsidP="00D512B2">
      <w:pPr>
        <w:pStyle w:val="CodePACKT"/>
      </w:pPr>
      <w:r>
        <w:t xml:space="preserve">          output.innerHTML = "";</w:t>
      </w:r>
    </w:p>
    <w:p w:rsidR="00D512B2" w:rsidRDefault="00D512B2" w:rsidP="00D512B2">
      <w:pPr>
        <w:pStyle w:val="CodePACKT"/>
      </w:pPr>
      <w:r>
        <w:t xml:space="preserve">          data &amp;&amp; data.forEach(function( item ){</w:t>
      </w:r>
    </w:p>
    <w:p w:rsidR="00D512B2" w:rsidRDefault="00D512B2" w:rsidP="00D512B2">
      <w:pPr>
        <w:pStyle w:val="CodePACKT"/>
      </w:pPr>
      <w:r>
        <w:lastRenderedPageBreak/>
        <w:t xml:space="preserve">            output.innerHTML += [ "id: ", item.id, "&lt;br /&gt;" ].join( "" );</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p>
    <w:p w:rsidR="00D512B2" w:rsidRDefault="00D512B2" w:rsidP="00D512B2">
      <w:pPr>
        <w:pStyle w:val="CodePACKT"/>
      </w:pPr>
      <w:r>
        <w:t xml:space="preserve">    this.btn.addEventListener( "click", function(){</w:t>
      </w:r>
    </w:p>
    <w:p w:rsidR="00D512B2" w:rsidRDefault="00D512B2" w:rsidP="00D512B2">
      <w:pPr>
        <w:pStyle w:val="CodePACKT"/>
      </w:pPr>
      <w:r>
        <w:t xml:space="preserve">      append({ id: Math.floor(( Math.random() * 100 ) + 1 ) });</w:t>
      </w:r>
    </w:p>
    <w:p w:rsidR="00D512B2" w:rsidRDefault="00D512B2" w:rsidP="00D512B2">
      <w:pPr>
        <w:pStyle w:val="CodePACKT"/>
      </w:pPr>
      <w:r>
        <w:t xml:space="preserve">      updateView();</w:t>
      </w:r>
    </w:p>
    <w:p w:rsidR="00D512B2" w:rsidRDefault="00D512B2" w:rsidP="00D512B2">
      <w:pPr>
        <w:pStyle w:val="CodePACKT"/>
      </w:pPr>
      <w:r>
        <w:t xml:space="preserve">    }, false );</w:t>
      </w:r>
    </w:p>
    <w:p w:rsidR="00D512B2" w:rsidRDefault="00D512B2" w:rsidP="00D512B2">
      <w:pPr>
        <w:pStyle w:val="CodePACKT"/>
      </w:pPr>
    </w:p>
    <w:p w:rsidR="00D512B2" w:rsidRDefault="00D512B2" w:rsidP="00D512B2">
      <w:pPr>
        <w:pStyle w:val="CodePACKT"/>
      </w:pPr>
      <w:r>
        <w:t xml:space="preserve">    this.reset.addEventListener( "click", function(){</w:t>
      </w:r>
    </w:p>
    <w:p w:rsidR="00D512B2" w:rsidRDefault="00D512B2" w:rsidP="00D512B2">
      <w:pPr>
        <w:pStyle w:val="CodePACKT"/>
      </w:pPr>
      <w:r>
        <w:t xml:space="preserve">      storage.clear();</w:t>
      </w:r>
    </w:p>
    <w:p w:rsidR="00D512B2" w:rsidRDefault="00D512B2" w:rsidP="00D512B2">
      <w:pPr>
        <w:pStyle w:val="CodePACKT"/>
      </w:pPr>
      <w:r>
        <w:t xml:space="preserve">      updateView();</w:t>
      </w:r>
    </w:p>
    <w:p w:rsidR="00D512B2" w:rsidRDefault="00D512B2" w:rsidP="00D512B2">
      <w:pPr>
        <w:pStyle w:val="CodePACKT"/>
      </w:pPr>
      <w:r>
        <w:t xml:space="preserve">    }, false );</w:t>
      </w:r>
    </w:p>
    <w:p w:rsidR="00D512B2" w:rsidRDefault="00D512B2" w:rsidP="00D512B2">
      <w:pPr>
        <w:pStyle w:val="CodePACKT"/>
      </w:pPr>
    </w:p>
    <w:p w:rsidR="00D512B2" w:rsidRDefault="00D512B2" w:rsidP="00D512B2">
      <w:pPr>
        <w:pStyle w:val="CodePACKT"/>
      </w:pPr>
      <w:r>
        <w:t xml:space="preserve">    // Update item list when a new item is added in another window/tab</w:t>
      </w:r>
    </w:p>
    <w:p w:rsidR="00D512B2" w:rsidRDefault="00D512B2" w:rsidP="00D512B2">
      <w:pPr>
        <w:pStyle w:val="CodePACKT"/>
      </w:pPr>
      <w:r>
        <w:t xml:space="preserve">    window.addEventListener( "storage", updateView, false );</w:t>
      </w:r>
    </w:p>
    <w:p w:rsidR="00D512B2" w:rsidRDefault="00D512B2" w:rsidP="00D512B2">
      <w:pPr>
        <w:pStyle w:val="CodePACKT"/>
      </w:pPr>
    </w:p>
    <w:p w:rsidR="00D512B2" w:rsidRDefault="00D512B2" w:rsidP="00D512B2">
      <w:pPr>
        <w:pStyle w:val="CodePACKT"/>
      </w:pPr>
      <w:r>
        <w:t xml:space="preserve">    updateView();</w:t>
      </w:r>
    </w:p>
    <w:p w:rsidR="00D512B2" w:rsidRDefault="00D512B2" w:rsidP="00D512B2">
      <w:pPr>
        <w:pStyle w:val="CodePACKT"/>
      </w:pPr>
    </w:p>
    <w:p w:rsidR="00D512B2" w:rsidRDefault="00D512B2" w:rsidP="00D512B2">
      <w:pPr>
        <w:pStyle w:val="CodePACKT"/>
      </w:pPr>
      <w:r>
        <w:t xml:space="preserve">    &lt;/script&gt;</w:t>
      </w:r>
    </w:p>
    <w:p w:rsidR="00D512B2" w:rsidRDefault="00D512B2" w:rsidP="00D512B2">
      <w:pPr>
        <w:pStyle w:val="CodePACKT"/>
      </w:pPr>
      <w:r>
        <w:t xml:space="preserve">  &lt;/body&gt;</w:t>
      </w:r>
    </w:p>
    <w:p w:rsidR="00D512B2" w:rsidRDefault="00D512B2" w:rsidP="00D512B2">
      <w:pPr>
        <w:pStyle w:val="CodePACKT"/>
      </w:pPr>
      <w:r>
        <w:t>&lt;/html&gt;</w:t>
      </w:r>
    </w:p>
    <w:p w:rsidR="00D512B2" w:rsidRDefault="00D512B2" w:rsidP="00D512B2">
      <w:pPr>
        <w:pStyle w:val="CodePACKT"/>
      </w:pPr>
    </w:p>
    <w:p w:rsidR="00D512B2" w:rsidRDefault="00D512B2" w:rsidP="00D512B2"/>
    <w:p w:rsidR="00D512B2" w:rsidRDefault="00D512B2" w:rsidP="00D512B2">
      <w:r>
        <w:t xml:space="preserve">To see it in action we have to open this HTML in two or more tabs. Now when we click </w:t>
      </w:r>
      <w:r>
        <w:rPr>
          <w:rStyle w:val="WW-DefaultParagraphFont"/>
        </w:rPr>
        <w:t>Add to cart</w:t>
      </w:r>
      <w:r>
        <w:t xml:space="preserve"> button we have the list of ordered items updated in every tab. As you probably noticed we can also clean up the cart by pressing </w:t>
      </w:r>
      <w:r>
        <w:rPr>
          <w:rStyle w:val="WW-DefaultParagraphFont"/>
        </w:rPr>
        <w:t>Reset</w:t>
      </w:r>
      <w:r>
        <w:t xml:space="preserve"> button. It calls </w:t>
      </w:r>
      <w:r w:rsidRPr="00922DDA">
        <w:rPr>
          <w:rStyle w:val="CodeInTextPACKT"/>
        </w:rPr>
        <w:t>storage.clear</w:t>
      </w:r>
      <w:r>
        <w:t xml:space="preserve"> method and empties the list. If you fancy to use here </w:t>
      </w:r>
      <w:r w:rsidRPr="00922DDA">
        <w:rPr>
          <w:rStyle w:val="CodeInTextPACKT"/>
        </w:rPr>
        <w:t>sessionStorage</w:t>
      </w:r>
      <w:r>
        <w:rPr>
          <w:rStyle w:val="WW-DefaultParagraphFont"/>
        </w:rPr>
        <w:t xml:space="preserve"> </w:t>
      </w:r>
      <w:r>
        <w:t xml:space="preserve">instead of </w:t>
      </w:r>
      <w:r w:rsidRPr="00922DDA">
        <w:rPr>
          <w:rStyle w:val="CodeInTextPACKT"/>
        </w:rPr>
        <w:t>localStorage</w:t>
      </w:r>
      <w:r>
        <w:t xml:space="preserve">, I have to warn it won’t work. </w:t>
      </w:r>
      <w:r w:rsidRPr="00922DDA">
        <w:rPr>
          <w:rStyle w:val="CodeInTextPACKT"/>
        </w:rPr>
        <w:t>SessionStorage</w:t>
      </w:r>
      <w:r>
        <w:t xml:space="preserve"> is isolated for every tab or window so we cannot communicate across them this way. But we could run this example with </w:t>
      </w:r>
      <w:r w:rsidRPr="00922DDA">
        <w:rPr>
          <w:rStyle w:val="CodeInTextPACKT"/>
        </w:rPr>
        <w:t>sessionStorage</w:t>
      </w:r>
      <w:r>
        <w:t xml:space="preserve"> if we had the page loaded in different frame, but on the same window though.</w:t>
      </w:r>
    </w:p>
    <w:p w:rsidR="00D512B2" w:rsidRDefault="00D512B2" w:rsidP="00D512B2">
      <w:pPr>
        <w:pStyle w:val="FigurePACKT"/>
      </w:pPr>
    </w:p>
    <w:p w:rsidR="00000516" w:rsidRDefault="00000516" w:rsidP="00D512B2">
      <w:pPr>
        <w:pStyle w:val="FigurePACKT"/>
      </w:pPr>
    </w:p>
    <w:p w:rsidR="00000516" w:rsidRDefault="00000516" w:rsidP="00D512B2">
      <w:pPr>
        <w:pStyle w:val="FigurePACKT"/>
      </w:pPr>
    </w:p>
    <w:p w:rsidR="00D512B2" w:rsidRDefault="00D512B2" w:rsidP="00D512B2">
      <w:pPr>
        <w:pStyle w:val="FigurePACKT"/>
      </w:pPr>
      <w:r>
        <w:rPr>
          <w:noProof/>
          <w:lang w:val="de-DE" w:eastAsia="de-DE"/>
        </w:rPr>
        <w:lastRenderedPageBreak/>
        <w:drawing>
          <wp:anchor distT="0" distB="0" distL="0" distR="0" simplePos="0" relativeHeight="251664384" behindDoc="0" locked="0" layoutInCell="1" allowOverlap="1">
            <wp:simplePos x="0" y="0"/>
            <wp:positionH relativeFrom="column">
              <wp:posOffset>0</wp:posOffset>
            </wp:positionH>
            <wp:positionV relativeFrom="paragraph">
              <wp:posOffset>152400</wp:posOffset>
            </wp:positionV>
            <wp:extent cx="4608830" cy="2931795"/>
            <wp:effectExtent l="19050" t="0" r="1270" b="0"/>
            <wp:wrapTopAndBottom/>
            <wp:docPr id="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4608830" cy="2931795"/>
                    </a:xfrm>
                    <a:prstGeom prst="rect">
                      <a:avLst/>
                    </a:prstGeom>
                    <a:solidFill>
                      <a:srgbClr val="FFFFFF"/>
                    </a:solidFill>
                    <a:ln w="9525">
                      <a:noFill/>
                      <a:miter lim="800000"/>
                      <a:headEnd/>
                      <a:tailEnd/>
                    </a:ln>
                  </pic:spPr>
                </pic:pic>
              </a:graphicData>
            </a:graphic>
          </wp:anchor>
        </w:drawing>
      </w:r>
    </w:p>
    <w:p w:rsidR="00000516" w:rsidRDefault="00000516" w:rsidP="00000516">
      <w:pPr>
        <w:pStyle w:val="LayoutInformationPACKT"/>
        <w:numPr>
          <w:ilvl w:val="0"/>
          <w:numId w:val="3"/>
        </w:numPr>
      </w:pPr>
      <w:r w:rsidRPr="000A61C2">
        <w:t>Insert Image 04-0</w:t>
      </w:r>
      <w:r>
        <w:t>1</w:t>
      </w:r>
      <w:r w:rsidRPr="000A61C2">
        <w:t>-01.png</w:t>
      </w:r>
    </w:p>
    <w:p w:rsidR="00D512B2" w:rsidRDefault="00D512B2" w:rsidP="00D512B2">
      <w:pPr>
        <w:pStyle w:val="Heading2"/>
        <w:numPr>
          <w:ilvl w:val="1"/>
          <w:numId w:val="3"/>
        </w:numPr>
      </w:pPr>
      <w:r>
        <w:t>IndexedDB</w:t>
      </w:r>
    </w:p>
    <w:p w:rsidR="00D512B2" w:rsidRDefault="00D512B2" w:rsidP="00D512B2"/>
    <w:p w:rsidR="00D512B2" w:rsidRDefault="00D512B2" w:rsidP="00D512B2">
      <w:pPr>
        <w:pStyle w:val="NormalPACKT"/>
      </w:pPr>
      <w:r>
        <w:rPr>
          <w:rStyle w:val="KeyWordPACKT"/>
        </w:rPr>
        <w:t>Web Storage</w:t>
      </w:r>
      <w:r>
        <w:t xml:space="preserve"> serves well when we have to store considerably small amount of data (megabytes). However if we need structured data in much greater amounts and we want performance searches through this data using indices we shall use </w:t>
      </w:r>
      <w:r>
        <w:rPr>
          <w:rStyle w:val="KeyWordPACKT"/>
        </w:rPr>
        <w:t>IndexedDB API</w:t>
      </w:r>
      <w:r>
        <w:t xml:space="preserve">. The idea of an API for storing data in databases in a browser isn’t new. A few years ago Google and partners were actively advocating a standard candidate called </w:t>
      </w:r>
      <w:r>
        <w:rPr>
          <w:rStyle w:val="KeyWordPACKT"/>
        </w:rPr>
        <w:t>Web SQL</w:t>
      </w:r>
      <w:r>
        <w:t xml:space="preserve"> </w:t>
      </w:r>
      <w:r>
        <w:rPr>
          <w:rStyle w:val="KeyWordPACKT"/>
        </w:rPr>
        <w:t>Database</w:t>
      </w:r>
      <w:r>
        <w:t xml:space="preserve">. This spec has failed to make it through W3C Recommendation though. Now we have </w:t>
      </w:r>
      <w:r>
        <w:rPr>
          <w:rStyle w:val="KeyWordPACKT"/>
        </w:rPr>
        <w:t>IndexedDB</w:t>
      </w:r>
      <w:r>
        <w:t xml:space="preserve"> API instead that is widely-supported already and provides a significant performance boost (asynchronous API, robust search due to indexed keys).</w:t>
      </w:r>
    </w:p>
    <w:p w:rsidR="00D512B2" w:rsidRDefault="00D512B2" w:rsidP="00D512B2">
      <w:pPr>
        <w:pStyle w:val="NormalPACKT"/>
      </w:pPr>
    </w:p>
    <w:p w:rsidR="00D512B2" w:rsidRDefault="00D512B2" w:rsidP="00D512B2">
      <w:pPr>
        <w:pStyle w:val="NormalPACKT"/>
      </w:pPr>
      <w:r>
        <w:t xml:space="preserve">However the API of </w:t>
      </w:r>
      <w:r>
        <w:rPr>
          <w:rStyle w:val="KeyWordPACKT"/>
        </w:rPr>
        <w:t>IndexedDB</w:t>
      </w:r>
      <w:r>
        <w:t xml:space="preserve"> is pretty complex.  It’s also quite hard to read because of large amounts of nested callbacks:</w:t>
      </w:r>
    </w:p>
    <w:p w:rsidR="00D512B2" w:rsidRDefault="00D512B2" w:rsidP="00D512B2">
      <w:pPr>
        <w:pStyle w:val="CodePACKT"/>
      </w:pPr>
      <w:r>
        <w:t>/**</w:t>
      </w:r>
    </w:p>
    <w:p w:rsidR="00D512B2" w:rsidRDefault="00D512B2" w:rsidP="00D512B2">
      <w:pPr>
        <w:pStyle w:val="CodePACKT"/>
      </w:pPr>
      <w:r>
        <w:t xml:space="preserve"> * @type {IDBOpenDBRequest}</w:t>
      </w:r>
      <w:r>
        <w:br/>
        <w:t xml:space="preserve"> * Syntax: indexedDB.open( DB name, DB version );</w:t>
      </w:r>
    </w:p>
    <w:p w:rsidR="00D512B2" w:rsidRDefault="00D512B2" w:rsidP="00D512B2">
      <w:pPr>
        <w:pStyle w:val="CodePACKT"/>
      </w:pPr>
      <w:r>
        <w:t xml:space="preserve"> */</w:t>
      </w:r>
    </w:p>
    <w:p w:rsidR="00D512B2" w:rsidRDefault="00D512B2" w:rsidP="00D512B2">
      <w:pPr>
        <w:pStyle w:val="CodePACKT"/>
      </w:pPr>
      <w:r>
        <w:lastRenderedPageBreak/>
        <w:t>var request = indexedDB.open( "Cem", 2 );</w:t>
      </w:r>
    </w:p>
    <w:p w:rsidR="00D512B2" w:rsidRDefault="00D512B2" w:rsidP="00D512B2">
      <w:pPr>
        <w:pStyle w:val="CodePACKT"/>
      </w:pPr>
    </w:p>
    <w:p w:rsidR="00D512B2" w:rsidRDefault="00D512B2" w:rsidP="00D512B2">
      <w:pPr>
        <w:pStyle w:val="CodePACKT"/>
      </w:pPr>
      <w:r>
        <w:t>/** Report error */</w:t>
      </w:r>
    </w:p>
    <w:p w:rsidR="00D512B2" w:rsidRDefault="00D512B2" w:rsidP="00D512B2">
      <w:pPr>
        <w:pStyle w:val="CodePACKT"/>
      </w:pPr>
      <w:r>
        <w:t>request.onerror = function() {</w:t>
      </w:r>
    </w:p>
    <w:p w:rsidR="00D512B2" w:rsidRDefault="00D512B2" w:rsidP="00D512B2">
      <w:pPr>
        <w:pStyle w:val="CodePACKT"/>
      </w:pPr>
      <w:r>
        <w:t xml:space="preserve">  alert( "Opps, something went wrong" );</w:t>
      </w:r>
    </w:p>
    <w:p w:rsidR="00D512B2" w:rsidRDefault="00D512B2" w:rsidP="00D512B2">
      <w:pPr>
        <w:pStyle w:val="CodePACKT"/>
      </w:pPr>
      <w:r>
        <w:t>};</w:t>
      </w:r>
    </w:p>
    <w:p w:rsidR="00D512B2" w:rsidRDefault="00D512B2" w:rsidP="00D512B2">
      <w:pPr>
        <w:pStyle w:val="CodePACKT"/>
      </w:pPr>
      <w:r>
        <w:t>/**</w:t>
      </w:r>
    </w:p>
    <w:p w:rsidR="00D512B2" w:rsidRDefault="00D512B2" w:rsidP="00D512B2">
      <w:pPr>
        <w:pStyle w:val="CodePACKT"/>
      </w:pPr>
      <w:r>
        <w:t xml:space="preserve"> * Create DB</w:t>
      </w:r>
    </w:p>
    <w:p w:rsidR="00D512B2" w:rsidRDefault="00D512B2" w:rsidP="00D512B2">
      <w:pPr>
        <w:pStyle w:val="CodePACKT"/>
      </w:pPr>
      <w:r>
        <w:t xml:space="preserve"> * @param {Event} e</w:t>
      </w:r>
    </w:p>
    <w:p w:rsidR="00D512B2" w:rsidRDefault="00D512B2" w:rsidP="00D512B2">
      <w:pPr>
        <w:pStyle w:val="CodePACKT"/>
      </w:pPr>
      <w:r>
        <w:t xml:space="preserve"> */</w:t>
      </w:r>
    </w:p>
    <w:p w:rsidR="00D512B2" w:rsidRDefault="00D512B2" w:rsidP="00D512B2">
      <w:pPr>
        <w:pStyle w:val="CodePACKT"/>
      </w:pPr>
      <w:r>
        <w:t>request.onupgradeneeded = function ( e ) {</w:t>
      </w:r>
    </w:p>
    <w:p w:rsidR="00D512B2" w:rsidRDefault="00D512B2" w:rsidP="00D512B2">
      <w:pPr>
        <w:pStyle w:val="CodePACKT"/>
      </w:pPr>
      <w:r>
        <w:t xml:space="preserve">  var objectStore;</w:t>
      </w:r>
    </w:p>
    <w:p w:rsidR="00D512B2" w:rsidRDefault="00D512B2" w:rsidP="00D512B2">
      <w:pPr>
        <w:pStyle w:val="CodePACKT"/>
      </w:pPr>
      <w:r>
        <w:t xml:space="preserve">  if ( e.oldVersion ) {</w:t>
      </w:r>
    </w:p>
    <w:p w:rsidR="00D512B2" w:rsidRDefault="00D512B2" w:rsidP="00D512B2">
      <w:pPr>
        <w:pStyle w:val="CodePACKT"/>
      </w:pPr>
      <w:r>
        <w:t xml:space="preserve">    return;</w:t>
      </w:r>
    </w:p>
    <w:p w:rsidR="00D512B2" w:rsidRDefault="00D512B2" w:rsidP="00D512B2">
      <w:pPr>
        <w:pStyle w:val="CodePACKT"/>
      </w:pPr>
      <w:r>
        <w:t xml:space="preserve">  }</w:t>
      </w:r>
    </w:p>
    <w:p w:rsidR="00D512B2" w:rsidRDefault="00D512B2" w:rsidP="00D512B2">
      <w:pPr>
        <w:pStyle w:val="CodePACKT"/>
      </w:pPr>
      <w:r>
        <w:t xml:space="preserve">  // define schema</w:t>
      </w:r>
    </w:p>
    <w:p w:rsidR="00D512B2" w:rsidRDefault="00D512B2" w:rsidP="00D512B2">
      <w:pPr>
        <w:pStyle w:val="CodePACKT"/>
      </w:pPr>
      <w:r>
        <w:t xml:space="preserve">  objectStore = e.currentTarget.result.createObjectStore( "employees", { keyPath: "email" });</w:t>
      </w:r>
    </w:p>
    <w:p w:rsidR="00D512B2" w:rsidRDefault="00D512B2" w:rsidP="00D512B2">
      <w:pPr>
        <w:pStyle w:val="CodePACKT"/>
      </w:pPr>
      <w:r>
        <w:t xml:space="preserve">  objectStore.createIndex( "name", "name", { unique: false } );</w:t>
      </w:r>
    </w:p>
    <w:p w:rsidR="00D512B2" w:rsidRDefault="00D512B2" w:rsidP="00D512B2">
      <w:pPr>
        <w:pStyle w:val="CodePACKT"/>
      </w:pPr>
      <w:r>
        <w:t xml:space="preserve">   // Populate objectStore with test data</w:t>
      </w:r>
    </w:p>
    <w:p w:rsidR="00D512B2" w:rsidRDefault="00D512B2" w:rsidP="00D512B2">
      <w:pPr>
        <w:pStyle w:val="CodePACKT"/>
      </w:pPr>
      <w:r>
        <w:t xml:space="preserve">  objectStore.add({ name: "John Dow", email: "john@company.com" });</w:t>
      </w:r>
    </w:p>
    <w:p w:rsidR="00D512B2" w:rsidRDefault="00D512B2" w:rsidP="00D512B2">
      <w:pPr>
        <w:pStyle w:val="CodePACKT"/>
      </w:pPr>
      <w:r>
        <w:t xml:space="preserve">  objectStore.add({ name: "Don Dow", email: "don@company.com" });</w:t>
      </w:r>
    </w:p>
    <w:p w:rsidR="00D512B2" w:rsidRDefault="00D512B2" w:rsidP="00D512B2">
      <w:pPr>
        <w:pStyle w:val="CodePACKT"/>
      </w:pPr>
      <w:r>
        <w:t>};</w:t>
      </w:r>
    </w:p>
    <w:p w:rsidR="00D512B2" w:rsidRDefault="00D512B2" w:rsidP="00D512B2">
      <w:pPr>
        <w:pStyle w:val="CodePACKT"/>
      </w:pPr>
      <w:r>
        <w:t>/**</w:t>
      </w:r>
    </w:p>
    <w:p w:rsidR="00D512B2" w:rsidRDefault="00D512B2" w:rsidP="00D512B2">
      <w:pPr>
        <w:pStyle w:val="CodePACKT"/>
      </w:pPr>
      <w:r>
        <w:t xml:space="preserve"> * Find a row from the DB</w:t>
      </w:r>
    </w:p>
    <w:p w:rsidR="00D512B2" w:rsidRDefault="00D512B2" w:rsidP="00D512B2">
      <w:pPr>
        <w:pStyle w:val="CodePACKT"/>
      </w:pPr>
      <w:r>
        <w:t xml:space="preserve"> * @param {Event} e</w:t>
      </w:r>
    </w:p>
    <w:p w:rsidR="00D512B2" w:rsidRDefault="00D512B2" w:rsidP="00D512B2">
      <w:pPr>
        <w:pStyle w:val="CodePACKT"/>
      </w:pPr>
      <w:r>
        <w:t xml:space="preserve"> */</w:t>
      </w:r>
    </w:p>
    <w:p w:rsidR="00D512B2" w:rsidRDefault="00D512B2" w:rsidP="00D512B2">
      <w:pPr>
        <w:pStyle w:val="CodePACKT"/>
      </w:pPr>
      <w:r>
        <w:t>request.onsuccess = function( e ) {</w:t>
      </w:r>
    </w:p>
    <w:p w:rsidR="00D512B2" w:rsidRDefault="00D512B2" w:rsidP="00D512B2">
      <w:pPr>
        <w:pStyle w:val="CodePACKT"/>
      </w:pPr>
      <w:r>
        <w:t xml:space="preserve">  var db = e.target.result,</w:t>
      </w:r>
    </w:p>
    <w:p w:rsidR="00D512B2" w:rsidRDefault="00D512B2" w:rsidP="00D512B2">
      <w:pPr>
        <w:pStyle w:val="CodePACKT"/>
      </w:pPr>
      <w:r>
        <w:t xml:space="preserve">      req = db.transaction([ "employees" ]).objectStore( "employees" ).get( "don@company.com" );</w:t>
      </w:r>
    </w:p>
    <w:p w:rsidR="00D512B2" w:rsidRDefault="00D512B2" w:rsidP="00D512B2">
      <w:pPr>
        <w:pStyle w:val="CodePACKT"/>
      </w:pPr>
    </w:p>
    <w:p w:rsidR="00D512B2" w:rsidRDefault="00D512B2" w:rsidP="00D512B2">
      <w:pPr>
        <w:pStyle w:val="CodePACKT"/>
      </w:pPr>
      <w:r>
        <w:t xml:space="preserve">  req.onsuccess = function() {</w:t>
      </w:r>
    </w:p>
    <w:p w:rsidR="00D512B2" w:rsidRDefault="00D512B2" w:rsidP="00D512B2">
      <w:pPr>
        <w:pStyle w:val="CodePACKT"/>
      </w:pPr>
      <w:r>
        <w:t xml:space="preserve">    console.log( "Employee matching `don@company.com` is `" + req.result.name + "`" );</w:t>
      </w:r>
    </w:p>
    <w:p w:rsidR="00D512B2" w:rsidRDefault="00D512B2" w:rsidP="00D512B2">
      <w:pPr>
        <w:pStyle w:val="CodePACKT"/>
      </w:pPr>
      <w:r>
        <w:t xml:space="preserve">  };</w:t>
      </w:r>
    </w:p>
    <w:p w:rsidR="00D512B2" w:rsidRDefault="00D512B2" w:rsidP="00D512B2">
      <w:pPr>
        <w:pStyle w:val="CodePACKT"/>
      </w:pPr>
      <w:r>
        <w:t>};</w:t>
      </w:r>
    </w:p>
    <w:p w:rsidR="00D512B2" w:rsidRDefault="00D512B2" w:rsidP="00D512B2">
      <w:pPr>
        <w:pStyle w:val="CodePACKT"/>
      </w:pPr>
    </w:p>
    <w:p w:rsidR="00D512B2" w:rsidRDefault="00D512B2" w:rsidP="00D512B2"/>
    <w:p w:rsidR="00D512B2" w:rsidRDefault="00D512B2" w:rsidP="00D512B2">
      <w:pPr>
        <w:pStyle w:val="NormalPACKT"/>
      </w:pPr>
      <w:r>
        <w:t xml:space="preserve">In this sample we create a request for opening DB. If the DB doesn’t exist or its version is changed, </w:t>
      </w:r>
      <w:r>
        <w:rPr>
          <w:rStyle w:val="CodeInTextPACKT"/>
        </w:rPr>
        <w:t>upgradeneeded</w:t>
      </w:r>
      <w:r>
        <w:t xml:space="preserve"> event fires. In the function subscribed on this event we can define the schema by declaring object stores and their indices. So if we need to update the schema of the existing DB, we can increment the version number, </w:t>
      </w:r>
      <w:r>
        <w:rPr>
          <w:rStyle w:val="CodeInTextPACKT"/>
        </w:rPr>
        <w:t>upgradeneeded</w:t>
      </w:r>
      <w:r>
        <w:t xml:space="preserve"> will fire again and the listener called to update the schema. As soon as we defined the schema </w:t>
      </w:r>
      <w:r>
        <w:lastRenderedPageBreak/>
        <w:t xml:space="preserve">we can populate object store with sample data. When the request opening DB is complete, we request the record matching email </w:t>
      </w:r>
      <w:r>
        <w:rPr>
          <w:rStyle w:val="ItalicsPACKT"/>
        </w:rPr>
        <w:t>don@company.com</w:t>
      </w:r>
      <w:r>
        <w:t xml:space="preserve">. When the request is done we get in console </w:t>
      </w:r>
    </w:p>
    <w:p w:rsidR="00D512B2" w:rsidRDefault="00D512B2" w:rsidP="00D512B2"/>
    <w:p w:rsidR="00D512B2" w:rsidRDefault="00D512B2" w:rsidP="00D512B2">
      <w:r>
        <w:rPr>
          <w:rStyle w:val="KeyWordPACKT"/>
        </w:rPr>
        <w:t>Employee matching `don@company.com` is `Don Dow`</w:t>
      </w:r>
    </w:p>
    <w:p w:rsidR="00D512B2" w:rsidRDefault="00D512B2" w:rsidP="00D512B2"/>
    <w:p w:rsidR="00D512B2" w:rsidRDefault="00D512B2" w:rsidP="00D512B2">
      <w:pPr>
        <w:pStyle w:val="NormalPACKT"/>
      </w:pPr>
      <w:r>
        <w:t xml:space="preserve">Pretty tangled, isn’t it? The API makes me think of a wrapper. The best I know called </w:t>
      </w:r>
      <w:r>
        <w:rPr>
          <w:rStyle w:val="KeyWordPACKT"/>
        </w:rPr>
        <w:t>Dexie</w:t>
      </w:r>
      <w:r>
        <w:t xml:space="preserve"> (</w:t>
      </w:r>
      <w:r>
        <w:rPr>
          <w:rStyle w:val="URLPACKT"/>
        </w:rPr>
        <w:t>http://www.dexie.org</w:t>
      </w:r>
      <w:r>
        <w:t>). Just compare how easy to solve the same task with interface it exposes:</w:t>
      </w:r>
    </w:p>
    <w:p w:rsidR="00D512B2" w:rsidRDefault="00D512B2" w:rsidP="00D512B2">
      <w:pPr>
        <w:pStyle w:val="CodePACKT"/>
      </w:pPr>
      <w:r>
        <w:t>&lt;script src="./Dexie.js"&gt;&lt;/script&gt;</w:t>
      </w:r>
    </w:p>
    <w:p w:rsidR="00D512B2" w:rsidRDefault="00D512B2" w:rsidP="00D512B2">
      <w:pPr>
        <w:pStyle w:val="CodePACKT"/>
      </w:pPr>
      <w:r>
        <w:t>&lt;script&gt;</w:t>
      </w:r>
    </w:p>
    <w:p w:rsidR="00D512B2" w:rsidRDefault="00D512B2" w:rsidP="00D512B2">
      <w:pPr>
        <w:pStyle w:val="CodePACKT"/>
      </w:pPr>
      <w:r>
        <w:t>var db = new Dexie( "Cem" );</w:t>
      </w:r>
    </w:p>
    <w:p w:rsidR="00D512B2" w:rsidRDefault="00D512B2" w:rsidP="00D512B2">
      <w:pPr>
        <w:pStyle w:val="CodePACKT"/>
      </w:pPr>
      <w:r>
        <w:t>// Define DB</w:t>
      </w:r>
    </w:p>
    <w:p w:rsidR="00D512B2" w:rsidRDefault="00D512B2" w:rsidP="00D512B2">
      <w:pPr>
        <w:pStyle w:val="CodePACKT"/>
      </w:pPr>
      <w:r>
        <w:t>db.version( 3 )</w:t>
      </w:r>
    </w:p>
    <w:p w:rsidR="00D512B2" w:rsidRDefault="00D512B2" w:rsidP="00D512B2">
      <w:pPr>
        <w:pStyle w:val="CodePACKT"/>
      </w:pPr>
      <w:r>
        <w:t xml:space="preserve">  .stores({ employees: "name, email" });</w:t>
      </w:r>
    </w:p>
    <w:p w:rsidR="00D512B2" w:rsidRDefault="00D512B2" w:rsidP="00D512B2">
      <w:pPr>
        <w:pStyle w:val="CodePACKT"/>
      </w:pPr>
    </w:p>
    <w:p w:rsidR="00D512B2" w:rsidRDefault="00D512B2" w:rsidP="00D512B2">
      <w:pPr>
        <w:pStyle w:val="CodePACKT"/>
      </w:pPr>
      <w:r>
        <w:t>// Open the database</w:t>
      </w:r>
    </w:p>
    <w:p w:rsidR="00D512B2" w:rsidRDefault="00D512B2" w:rsidP="00D512B2">
      <w:pPr>
        <w:pStyle w:val="CodePACKT"/>
      </w:pPr>
      <w:r>
        <w:t>db.open().catch(function( err ){</w:t>
      </w:r>
    </w:p>
    <w:p w:rsidR="00D512B2" w:rsidRDefault="00D512B2" w:rsidP="00D512B2">
      <w:pPr>
        <w:pStyle w:val="CodePACKT"/>
      </w:pPr>
      <w:r>
        <w:t xml:space="preserve">  alert( "Opps, something went wrong: " + err );</w:t>
      </w:r>
    </w:p>
    <w:p w:rsidR="00D512B2" w:rsidRDefault="00D512B2" w:rsidP="00D512B2">
      <w:pPr>
        <w:pStyle w:val="CodePACKT"/>
      </w:pPr>
      <w:r>
        <w:t>});</w:t>
      </w:r>
    </w:p>
    <w:p w:rsidR="00D512B2" w:rsidRDefault="00D512B2" w:rsidP="00D512B2">
      <w:pPr>
        <w:pStyle w:val="CodePACKT"/>
      </w:pPr>
    </w:p>
    <w:p w:rsidR="00D512B2" w:rsidRDefault="00D512B2" w:rsidP="00D512B2">
      <w:pPr>
        <w:pStyle w:val="CodePACKT"/>
      </w:pPr>
      <w:r>
        <w:t>// Populate objectStore with test data</w:t>
      </w:r>
    </w:p>
    <w:p w:rsidR="00D512B2" w:rsidRDefault="00D512B2" w:rsidP="00D512B2">
      <w:pPr>
        <w:pStyle w:val="CodePACKT"/>
      </w:pPr>
      <w:r>
        <w:t>db.employees.add({ name: "John Dow", email: "john@company.com" });</w:t>
      </w:r>
    </w:p>
    <w:p w:rsidR="00D512B2" w:rsidRDefault="00D512B2" w:rsidP="00D512B2">
      <w:pPr>
        <w:pStyle w:val="CodePACKT"/>
      </w:pPr>
      <w:r>
        <w:t>db.employees.add({ name: "Don Dow", email: "don@company.com" });</w:t>
      </w:r>
    </w:p>
    <w:p w:rsidR="00D512B2" w:rsidRDefault="00D512B2" w:rsidP="00D512B2">
      <w:pPr>
        <w:pStyle w:val="CodePACKT"/>
      </w:pPr>
    </w:p>
    <w:p w:rsidR="00D512B2" w:rsidRDefault="00D512B2" w:rsidP="00D512B2">
      <w:pPr>
        <w:pStyle w:val="CodePACKT"/>
      </w:pPr>
      <w:r>
        <w:t>// Find an employee by email</w:t>
      </w:r>
    </w:p>
    <w:p w:rsidR="00D512B2" w:rsidRDefault="00D512B2" w:rsidP="00D512B2">
      <w:pPr>
        <w:pStyle w:val="CodePACKT"/>
      </w:pPr>
      <w:r>
        <w:t>db.employees</w:t>
      </w:r>
    </w:p>
    <w:p w:rsidR="00D512B2" w:rsidRDefault="00D512B2" w:rsidP="00D512B2">
      <w:pPr>
        <w:pStyle w:val="CodePACKT"/>
      </w:pPr>
      <w:r>
        <w:t xml:space="preserve">  .where( "email" )</w:t>
      </w:r>
    </w:p>
    <w:p w:rsidR="00D512B2" w:rsidRDefault="00D512B2" w:rsidP="00D512B2">
      <w:pPr>
        <w:pStyle w:val="CodePACKT"/>
      </w:pPr>
      <w:r>
        <w:t xml:space="preserve">  .equals( "don@company.com" )</w:t>
      </w:r>
    </w:p>
    <w:p w:rsidR="00D512B2" w:rsidRDefault="00D512B2" w:rsidP="00D512B2">
      <w:pPr>
        <w:pStyle w:val="CodePACKT"/>
      </w:pPr>
      <w:r>
        <w:t xml:space="preserve">  .each(function( employee ){</w:t>
      </w:r>
    </w:p>
    <w:p w:rsidR="00D512B2" w:rsidRDefault="00D512B2" w:rsidP="00D512B2">
      <w:pPr>
        <w:pStyle w:val="CodePACKT"/>
      </w:pPr>
      <w:r>
        <w:t xml:space="preserve">    console.log( "Employee matching `don@company.com` is `" + employee.name + "`" );</w:t>
      </w:r>
    </w:p>
    <w:p w:rsidR="00D512B2" w:rsidRDefault="00D512B2" w:rsidP="00D512B2">
      <w:pPr>
        <w:pStyle w:val="CodePACKT"/>
      </w:pPr>
      <w:r>
        <w:t xml:space="preserve">  });</w:t>
      </w:r>
    </w:p>
    <w:p w:rsidR="00D512B2" w:rsidRDefault="00D512B2" w:rsidP="00D512B2">
      <w:pPr>
        <w:pStyle w:val="CodePACKT"/>
      </w:pPr>
    </w:p>
    <w:p w:rsidR="00D512B2" w:rsidRDefault="00D512B2" w:rsidP="00D512B2">
      <w:pPr>
        <w:pStyle w:val="CodePACKT"/>
      </w:pPr>
      <w:r>
        <w:t>&lt;/script&gt;</w:t>
      </w:r>
    </w:p>
    <w:p w:rsidR="00D512B2" w:rsidRDefault="00D512B2" w:rsidP="00D512B2">
      <w:pPr>
        <w:pStyle w:val="CodePACKT"/>
      </w:pPr>
    </w:p>
    <w:p w:rsidR="00D512B2" w:rsidRDefault="00D512B2" w:rsidP="00D512B2"/>
    <w:p w:rsidR="00D512B2" w:rsidRDefault="00D512B2" w:rsidP="00D512B2">
      <w:pPr>
        <w:pStyle w:val="Heading2"/>
        <w:numPr>
          <w:ilvl w:val="1"/>
          <w:numId w:val="3"/>
        </w:numPr>
      </w:pPr>
      <w:r>
        <w:t>FileSystem API</w:t>
      </w:r>
    </w:p>
    <w:p w:rsidR="00D512B2" w:rsidRDefault="00D512B2" w:rsidP="00D512B2">
      <w:pPr>
        <w:pStyle w:val="NormalPACKT"/>
      </w:pPr>
      <w:r>
        <w:t xml:space="preserve">Well, in a web application we can store key value pairs with </w:t>
      </w:r>
      <w:r>
        <w:rPr>
          <w:rStyle w:val="KeyWordPACKT"/>
        </w:rPr>
        <w:t>Web Storage</w:t>
      </w:r>
      <w:r>
        <w:t xml:space="preserve"> and we can create and use </w:t>
      </w:r>
      <w:r>
        <w:rPr>
          <w:rStyle w:val="KeyWordPACKT"/>
        </w:rPr>
        <w:t>indexedDB</w:t>
      </w:r>
      <w:r>
        <w:t xml:space="preserve">. Something is still missing. Desktop applications can read and write files and directories. That is what we often need in a web application capable of </w:t>
      </w:r>
      <w:r>
        <w:lastRenderedPageBreak/>
        <w:t xml:space="preserve">running offline. </w:t>
      </w:r>
      <w:r>
        <w:rPr>
          <w:rStyle w:val="KeyWordPACKT"/>
        </w:rPr>
        <w:t>FileSystem</w:t>
      </w:r>
      <w:r>
        <w:t xml:space="preserve"> API allows us to create, read and write to a user local filesystem in application scope. Let’s take up an example:</w:t>
      </w:r>
    </w:p>
    <w:p w:rsidR="00D512B2" w:rsidRDefault="00D512B2" w:rsidP="00D512B2">
      <w:pPr>
        <w:pStyle w:val="CodePACKT"/>
      </w:pPr>
      <w:r>
        <w:t>window.requestFileSystem  = window.requestFileSystem || window.webkitRequestFileSystem;</w:t>
      </w:r>
    </w:p>
    <w:p w:rsidR="00D512B2" w:rsidRDefault="00D512B2" w:rsidP="00D512B2">
      <w:pPr>
        <w:pStyle w:val="CodePACKT"/>
      </w:pPr>
      <w:r>
        <w:t xml:space="preserve">    /**</w:t>
      </w:r>
    </w:p>
    <w:p w:rsidR="00D512B2" w:rsidRDefault="00D512B2" w:rsidP="00D512B2">
      <w:pPr>
        <w:pStyle w:val="CodePACKT"/>
      </w:pPr>
      <w:r>
        <w:t xml:space="preserve">     * Read file from a given FileSystem</w:t>
      </w:r>
    </w:p>
    <w:p w:rsidR="00D512B2" w:rsidRDefault="00D512B2" w:rsidP="00D512B2">
      <w:pPr>
        <w:pStyle w:val="CodePACKT"/>
      </w:pPr>
      <w:r>
        <w:t xml:space="preserve">     * @param {DOMFileSystem} fs</w:t>
      </w:r>
    </w:p>
    <w:p w:rsidR="00D512B2" w:rsidRDefault="00D512B2" w:rsidP="00D512B2">
      <w:pPr>
        <w:pStyle w:val="CodePACKT"/>
      </w:pPr>
      <w:r>
        <w:t xml:space="preserve">     * @param {String} file</w:t>
      </w:r>
    </w:p>
    <w:p w:rsidR="00D512B2" w:rsidRDefault="00D512B2" w:rsidP="00D512B2">
      <w:pPr>
        <w:pStyle w:val="CodePACKT"/>
      </w:pPr>
      <w:r>
        <w:t xml:space="preserve">     */</w:t>
      </w:r>
    </w:p>
    <w:p w:rsidR="00D512B2" w:rsidRDefault="00D512B2" w:rsidP="00D512B2">
      <w:pPr>
        <w:pStyle w:val="CodePACKT"/>
      </w:pPr>
      <w:r>
        <w:t>var readFile = function( fs, file ) {</w:t>
      </w:r>
    </w:p>
    <w:p w:rsidR="00D512B2" w:rsidRDefault="00D512B2" w:rsidP="00D512B2">
      <w:pPr>
        <w:pStyle w:val="CodePACKT"/>
      </w:pPr>
      <w:r>
        <w:t xml:space="preserve">      console.log( "Reading file " + file );</w:t>
      </w:r>
    </w:p>
    <w:p w:rsidR="00D512B2" w:rsidRDefault="00D512B2" w:rsidP="00D512B2">
      <w:pPr>
        <w:pStyle w:val="CodePACKT"/>
      </w:pPr>
      <w:r>
        <w:t xml:space="preserve">      // Obtain FileEntry object</w:t>
      </w:r>
    </w:p>
    <w:p w:rsidR="00D512B2" w:rsidRDefault="00D512B2" w:rsidP="00D512B2">
      <w:pPr>
        <w:pStyle w:val="CodePACKT"/>
      </w:pPr>
      <w:r>
        <w:t xml:space="preserve">      fs.root.getFile( file, {}, function( fileEntry ) {</w:t>
      </w:r>
    </w:p>
    <w:p w:rsidR="00D512B2" w:rsidRDefault="00D512B2" w:rsidP="00D512B2">
      <w:pPr>
        <w:pStyle w:val="CodePACKT"/>
      </w:pPr>
      <w:r>
        <w:t xml:space="preserve">        fileEntry.file(function( file ){</w:t>
      </w:r>
    </w:p>
    <w:p w:rsidR="00D512B2" w:rsidRDefault="00D512B2" w:rsidP="00D512B2">
      <w:pPr>
        <w:pStyle w:val="CodePACKT"/>
      </w:pPr>
      <w:r>
        <w:t xml:space="preserve">           // Create FileReader</w:t>
      </w:r>
    </w:p>
    <w:p w:rsidR="00D512B2" w:rsidRDefault="00D512B2" w:rsidP="00D512B2">
      <w:pPr>
        <w:pStyle w:val="CodePACKT"/>
      </w:pPr>
      <w:r>
        <w:t xml:space="preserve">           var reader = new FileReader();</w:t>
      </w:r>
    </w:p>
    <w:p w:rsidR="00D512B2" w:rsidRDefault="00D512B2" w:rsidP="00D512B2">
      <w:pPr>
        <w:pStyle w:val="CodePACKT"/>
      </w:pPr>
      <w:r>
        <w:t xml:space="preserve">           reader.onloadend = function() {</w:t>
      </w:r>
    </w:p>
    <w:p w:rsidR="00D512B2" w:rsidRDefault="00D512B2" w:rsidP="00D512B2">
      <w:pPr>
        <w:pStyle w:val="CodePACKT"/>
      </w:pPr>
      <w:r>
        <w:t xml:space="preserve">             console.log( "Fetched content: ", this.result );</w:t>
      </w:r>
    </w:p>
    <w:p w:rsidR="00D512B2" w:rsidRDefault="00D512B2" w:rsidP="00D512B2">
      <w:pPr>
        <w:pStyle w:val="CodePACKT"/>
      </w:pPr>
      <w:r>
        <w:t xml:space="preserve">           };</w:t>
      </w:r>
    </w:p>
    <w:p w:rsidR="00D512B2" w:rsidRDefault="00D512B2" w:rsidP="00D512B2">
      <w:pPr>
        <w:pStyle w:val="CodePACKT"/>
      </w:pPr>
      <w:r>
        <w:t xml:space="preserve">           // Read file</w:t>
      </w:r>
    </w:p>
    <w:p w:rsidR="00D512B2" w:rsidRDefault="00D512B2" w:rsidP="00D512B2">
      <w:pPr>
        <w:pStyle w:val="CodePACKT"/>
      </w:pPr>
      <w:r>
        <w:t xml:space="preserve">           reader.readAsText( file );</w:t>
      </w:r>
    </w:p>
    <w:p w:rsidR="00D512B2" w:rsidRDefault="00D512B2" w:rsidP="00D512B2">
      <w:pPr>
        <w:pStyle w:val="CodePACKT"/>
      </w:pPr>
      <w:r>
        <w:t xml:space="preserve">        }, console.error );</w:t>
      </w:r>
    </w:p>
    <w:p w:rsidR="00D512B2" w:rsidRDefault="00D512B2" w:rsidP="00D512B2">
      <w:pPr>
        <w:pStyle w:val="CodePACKT"/>
      </w:pPr>
      <w:r>
        <w:t xml:space="preserve">      }, console.error );</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r>
        <w:t xml:space="preserve">     * Save file into a given FileSystem and run onDone when ready</w:t>
      </w:r>
    </w:p>
    <w:p w:rsidR="00D512B2" w:rsidRDefault="00D512B2" w:rsidP="00D512B2">
      <w:pPr>
        <w:pStyle w:val="CodePACKT"/>
      </w:pPr>
      <w:r>
        <w:t xml:space="preserve">     * @param {DOMFileSystem} fs</w:t>
      </w:r>
    </w:p>
    <w:p w:rsidR="00D512B2" w:rsidRDefault="00D512B2" w:rsidP="00D512B2">
      <w:pPr>
        <w:pStyle w:val="CodePACKT"/>
      </w:pPr>
      <w:r>
        <w:t xml:space="preserve">     * @param {String} file</w:t>
      </w:r>
    </w:p>
    <w:p w:rsidR="00D512B2" w:rsidRDefault="00D512B2" w:rsidP="00D512B2">
      <w:pPr>
        <w:pStyle w:val="CodePACKT"/>
      </w:pPr>
      <w:r>
        <w:t xml:space="preserve">     * @param {Function} onDone</w:t>
      </w:r>
    </w:p>
    <w:p w:rsidR="00D512B2" w:rsidRDefault="00D512B2" w:rsidP="00D512B2">
      <w:pPr>
        <w:pStyle w:val="CodePACKT"/>
      </w:pPr>
      <w:r>
        <w:t xml:space="preserve">     */</w:t>
      </w:r>
    </w:p>
    <w:p w:rsidR="00D512B2" w:rsidRDefault="00D512B2" w:rsidP="00D512B2">
      <w:pPr>
        <w:pStyle w:val="CodePACKT"/>
      </w:pPr>
      <w:r>
        <w:t xml:space="preserve">    saveFile = function( fs, file, onDone ) {</w:t>
      </w:r>
    </w:p>
    <w:p w:rsidR="00D512B2" w:rsidRDefault="00D512B2" w:rsidP="00D512B2">
      <w:pPr>
        <w:pStyle w:val="CodePACKT"/>
      </w:pPr>
      <w:r>
        <w:t xml:space="preserve">      console.log( "Writing file " + file );</w:t>
      </w:r>
    </w:p>
    <w:p w:rsidR="00D512B2" w:rsidRDefault="00D512B2" w:rsidP="00D512B2">
      <w:pPr>
        <w:pStyle w:val="CodePACKT"/>
      </w:pPr>
      <w:r>
        <w:t xml:space="preserve">      // Obtain FileEntry object</w:t>
      </w:r>
    </w:p>
    <w:p w:rsidR="00D512B2" w:rsidRDefault="00D512B2" w:rsidP="00D512B2">
      <w:pPr>
        <w:pStyle w:val="CodePACKT"/>
      </w:pPr>
      <w:r>
        <w:t xml:space="preserve">      fs.root.getFile( file, { create: true }, function( fileEntry ) {</w:t>
      </w:r>
    </w:p>
    <w:p w:rsidR="00D512B2" w:rsidRDefault="00D512B2" w:rsidP="00D512B2">
      <w:pPr>
        <w:pStyle w:val="CodePACKT"/>
      </w:pPr>
      <w:r>
        <w:t xml:space="preserve">        // Create a FileWriter object for the FileEntry</w:t>
      </w:r>
    </w:p>
    <w:p w:rsidR="00D512B2" w:rsidRDefault="00D512B2" w:rsidP="00D512B2">
      <w:pPr>
        <w:pStyle w:val="CodePACKT"/>
      </w:pPr>
      <w:r>
        <w:t xml:space="preserve">        fileEntry.createWriter(function( fileWriter ) {</w:t>
      </w:r>
    </w:p>
    <w:p w:rsidR="00D512B2" w:rsidRDefault="00D512B2" w:rsidP="00D512B2">
      <w:pPr>
        <w:pStyle w:val="CodePACKT"/>
      </w:pPr>
      <w:r>
        <w:t xml:space="preserve">          var blob;</w:t>
      </w:r>
    </w:p>
    <w:p w:rsidR="00D512B2" w:rsidRDefault="00D512B2" w:rsidP="00D512B2">
      <w:pPr>
        <w:pStyle w:val="CodePACKT"/>
      </w:pPr>
      <w:r>
        <w:t xml:space="preserve">          fileWriter.onwriteend = onDone;</w:t>
      </w:r>
    </w:p>
    <w:p w:rsidR="00D512B2" w:rsidRDefault="00D512B2" w:rsidP="00D512B2">
      <w:pPr>
        <w:pStyle w:val="CodePACKT"/>
      </w:pPr>
      <w:r>
        <w:t xml:space="preserve">          fileWriter.onerror = function(e) {</w:t>
      </w:r>
    </w:p>
    <w:p w:rsidR="00D512B2" w:rsidRDefault="00D512B2" w:rsidP="00D512B2">
      <w:pPr>
        <w:pStyle w:val="CodePACKT"/>
      </w:pPr>
      <w:r>
        <w:t xml:space="preserve">            console.error( "Writing error: " + e.toString() );</w:t>
      </w:r>
    </w:p>
    <w:p w:rsidR="00D512B2" w:rsidRDefault="00D512B2" w:rsidP="00D512B2">
      <w:pPr>
        <w:pStyle w:val="CodePACKT"/>
      </w:pPr>
      <w:r>
        <w:t xml:space="preserve">          };</w:t>
      </w:r>
    </w:p>
    <w:p w:rsidR="00D512B2" w:rsidRDefault="00D512B2" w:rsidP="00D512B2">
      <w:pPr>
        <w:pStyle w:val="CodePACKT"/>
      </w:pPr>
      <w:r>
        <w:t xml:space="preserve">          // Create a new Blob out of the text we want into the file.</w:t>
      </w:r>
    </w:p>
    <w:p w:rsidR="00D512B2" w:rsidRDefault="00D512B2" w:rsidP="00D512B2">
      <w:pPr>
        <w:pStyle w:val="CodePACKT"/>
      </w:pPr>
      <w:r>
        <w:lastRenderedPageBreak/>
        <w:t xml:space="preserve">          blob = new Blob([ "Lorem Ipsum" ], { type: "text/plain" });</w:t>
      </w:r>
    </w:p>
    <w:p w:rsidR="00D512B2" w:rsidRDefault="00D512B2" w:rsidP="00D512B2">
      <w:pPr>
        <w:pStyle w:val="CodePACKT"/>
      </w:pPr>
      <w:r>
        <w:t xml:space="preserve">          // Write into the file</w:t>
      </w:r>
    </w:p>
    <w:p w:rsidR="00D512B2" w:rsidRDefault="00D512B2" w:rsidP="00D512B2">
      <w:pPr>
        <w:pStyle w:val="CodePACKT"/>
      </w:pPr>
      <w:r>
        <w:t xml:space="preserve">          fileWriter.write( blob );</w:t>
      </w:r>
    </w:p>
    <w:p w:rsidR="00D512B2" w:rsidRDefault="00D512B2" w:rsidP="00D512B2">
      <w:pPr>
        <w:pStyle w:val="CodePACKT"/>
      </w:pPr>
      <w:r>
        <w:t xml:space="preserve">        }, console.error );</w:t>
      </w:r>
    </w:p>
    <w:p w:rsidR="00D512B2" w:rsidRDefault="00D512B2" w:rsidP="00D512B2">
      <w:pPr>
        <w:pStyle w:val="CodePACKT"/>
      </w:pPr>
      <w:r>
        <w:t xml:space="preserve">      }, console.error );</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r>
        <w:t xml:space="preserve">     * Run when FileSystem initialized</w:t>
      </w:r>
    </w:p>
    <w:p w:rsidR="00D512B2" w:rsidRDefault="00D512B2" w:rsidP="00D512B2">
      <w:pPr>
        <w:pStyle w:val="CodePACKT"/>
      </w:pPr>
      <w:r>
        <w:t xml:space="preserve">     * @param {DOMFileSystem} fs</w:t>
      </w:r>
    </w:p>
    <w:p w:rsidR="00D512B2" w:rsidRDefault="00D512B2" w:rsidP="00D512B2">
      <w:pPr>
        <w:pStyle w:val="CodePACKT"/>
      </w:pPr>
      <w:r>
        <w:t xml:space="preserve">     */</w:t>
      </w:r>
    </w:p>
    <w:p w:rsidR="00D512B2" w:rsidRDefault="00D512B2" w:rsidP="00D512B2">
      <w:pPr>
        <w:pStyle w:val="CodePACKT"/>
      </w:pPr>
      <w:r>
        <w:t xml:space="preserve">    onInitFs = function ( fs ) {</w:t>
      </w:r>
    </w:p>
    <w:p w:rsidR="00D512B2" w:rsidRDefault="00D512B2" w:rsidP="00D512B2">
      <w:pPr>
        <w:pStyle w:val="CodePACKT"/>
      </w:pPr>
      <w:r>
        <w:t xml:space="preserve">      const FILENAME = "log.txt";</w:t>
      </w:r>
    </w:p>
    <w:p w:rsidR="00D512B2" w:rsidRDefault="00D512B2" w:rsidP="00D512B2">
      <w:pPr>
        <w:pStyle w:val="CodePACKT"/>
      </w:pPr>
      <w:r>
        <w:t xml:space="preserve">      console.log( "Opening file system: " + fs.name );</w:t>
      </w:r>
    </w:p>
    <w:p w:rsidR="00D512B2" w:rsidRDefault="00D512B2" w:rsidP="00D512B2">
      <w:pPr>
        <w:pStyle w:val="CodePACKT"/>
      </w:pPr>
      <w:r>
        <w:t xml:space="preserve">      saveFile( fs, FILENAME, function(){</w:t>
      </w:r>
    </w:p>
    <w:p w:rsidR="00D512B2" w:rsidRDefault="00D512B2" w:rsidP="00D512B2">
      <w:pPr>
        <w:pStyle w:val="CodePACKT"/>
      </w:pPr>
      <w:r>
        <w:t xml:space="preserve">        readFile( fs, FILENAME );</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p>
    <w:p w:rsidR="00D512B2" w:rsidRDefault="00D512B2" w:rsidP="00D512B2">
      <w:pPr>
        <w:pStyle w:val="CodePACKT"/>
      </w:pPr>
      <w:r>
        <w:t>window.requestFileSystem( window.TEMPORARY, 5*1024*1024 /*5MB*/, onInitFs, console.error );</w:t>
      </w:r>
    </w:p>
    <w:p w:rsidR="00D512B2" w:rsidRDefault="00D512B2" w:rsidP="00D512B2">
      <w:pPr>
        <w:pStyle w:val="CodePACKT"/>
      </w:pPr>
    </w:p>
    <w:p w:rsidR="00D512B2" w:rsidRDefault="00D512B2" w:rsidP="00D512B2"/>
    <w:p w:rsidR="00D512B2" w:rsidRDefault="00D512B2" w:rsidP="00D512B2">
      <w:pPr>
        <w:pStyle w:val="NormalPACKT"/>
      </w:pPr>
      <w:r>
        <w:t>First of all we request a local file system (</w:t>
      </w:r>
      <w:r>
        <w:rPr>
          <w:rStyle w:val="CodeInTextPACKT"/>
        </w:rPr>
        <w:t>requestFileSystem</w:t>
      </w:r>
      <w:r>
        <w:t xml:space="preserve">) that’s sandboxed to the application. With the first argument we state whether the file system should be persistent. If we go with </w:t>
      </w:r>
      <w:r>
        <w:rPr>
          <w:rStyle w:val="CodeInTextPACKT"/>
        </w:rPr>
        <w:t>window.TEMPORARY</w:t>
      </w:r>
      <w:r>
        <w:t>, the data can be removed by browser (e.g. when more space needed). Otherwise (</w:t>
      </w:r>
      <w:r>
        <w:rPr>
          <w:rStyle w:val="CodeInTextPACKT"/>
        </w:rPr>
        <w:t>window.PERSISTENT</w:t>
      </w:r>
      <w:r>
        <w:t xml:space="preserve">) cannot be cleaned without explicit user confirmation. The second argument specifies how much of space we allocate for the file system. Then go </w:t>
      </w:r>
      <w:r>
        <w:rPr>
          <w:rStyle w:val="CodeInTextPACKT"/>
        </w:rPr>
        <w:t>onSuccess</w:t>
      </w:r>
      <w:r>
        <w:t xml:space="preserve"> and </w:t>
      </w:r>
      <w:r>
        <w:rPr>
          <w:rStyle w:val="CodeInTextPACKT"/>
        </w:rPr>
        <w:t>onError</w:t>
      </w:r>
      <w:r>
        <w:t xml:space="preserve"> callbacks. When the file system is created we receive a reference to the </w:t>
      </w:r>
      <w:r>
        <w:rPr>
          <w:rStyle w:val="CodeInTextPACKT"/>
        </w:rPr>
        <w:t>FileSystem</w:t>
      </w:r>
      <w:r>
        <w:t xml:space="preserve"> object. The object has property </w:t>
      </w:r>
      <w:r>
        <w:rPr>
          <w:rStyle w:val="CodeInTextPACKT"/>
        </w:rPr>
        <w:t>fs.root</w:t>
      </w:r>
      <w:r>
        <w:t xml:space="preserve"> where is keeps </w:t>
      </w:r>
      <w:r>
        <w:rPr>
          <w:rStyle w:val="CodeInTextPACKT"/>
        </w:rPr>
        <w:t>DirectoryEntry</w:t>
      </w:r>
      <w:r>
        <w:t xml:space="preserve"> bound to the root file system directory. The </w:t>
      </w:r>
      <w:r>
        <w:rPr>
          <w:rStyle w:val="CodeInTextPACKT"/>
        </w:rPr>
        <w:t>DirectoryEntry</w:t>
      </w:r>
      <w:r>
        <w:t xml:space="preserve"> object has methods </w:t>
      </w:r>
      <w:r>
        <w:rPr>
          <w:rStyle w:val="CodeInTextPACKT"/>
        </w:rPr>
        <w:t>DirectoryEntry.getDirectory</w:t>
      </w:r>
      <w:r>
        <w:t xml:space="preserve">, </w:t>
      </w:r>
      <w:r>
        <w:rPr>
          <w:rStyle w:val="CodeInTextPACKT"/>
        </w:rPr>
        <w:t>DirectoryEntry.getFile</w:t>
      </w:r>
      <w:r>
        <w:t xml:space="preserve">, </w:t>
      </w:r>
      <w:r>
        <w:rPr>
          <w:rStyle w:val="CodeInTextPACKT"/>
        </w:rPr>
        <w:t>DirectoryEntry.removeRecursevly</w:t>
      </w:r>
      <w:r>
        <w:t xml:space="preserve"> and </w:t>
      </w:r>
      <w:r>
        <w:rPr>
          <w:rStyle w:val="CodeInTextPACKT"/>
        </w:rPr>
        <w:t>DirectoryEntry.createReader</w:t>
      </w:r>
      <w:r>
        <w:t xml:space="preserve">. In the example we write into the current (root) directory, so we simply use </w:t>
      </w:r>
      <w:r>
        <w:rPr>
          <w:rStyle w:val="CodeInTextPACKT"/>
        </w:rPr>
        <w:t>DirectoryEntry.getFile</w:t>
      </w:r>
      <w:r>
        <w:t xml:space="preserve"> to open a file of a given name. On success we receive </w:t>
      </w:r>
      <w:r>
        <w:rPr>
          <w:rStyle w:val="CodeInTextPACKT"/>
        </w:rPr>
        <w:t>FileEntry</w:t>
      </w:r>
      <w:r>
        <w:t xml:space="preserve"> representing the open file. The object has a few properties</w:t>
      </w:r>
    </w:p>
    <w:p w:rsidR="00D512B2" w:rsidRDefault="00D512B2" w:rsidP="00D512B2">
      <w:pPr>
        <w:pStyle w:val="NormalPACKT"/>
      </w:pPr>
      <w:r>
        <w:t>(</w:t>
      </w:r>
      <w:r>
        <w:rPr>
          <w:rStyle w:val="CodeInTextPACKT"/>
        </w:rPr>
        <w:t>FileEntry.fullPath</w:t>
      </w:r>
      <w:r>
        <w:t xml:space="preserve">, </w:t>
      </w:r>
      <w:r>
        <w:rPr>
          <w:rStyle w:val="CodeInTextPACKT"/>
        </w:rPr>
        <w:t>FileEntry.isDirectory</w:t>
      </w:r>
      <w:r>
        <w:t xml:space="preserve">, </w:t>
      </w:r>
      <w:r>
        <w:rPr>
          <w:rStyle w:val="CodeInTextPACKT"/>
        </w:rPr>
        <w:t>FileEntry.isFile</w:t>
      </w:r>
      <w:r>
        <w:t xml:space="preserve">, </w:t>
      </w:r>
      <w:r>
        <w:rPr>
          <w:rStyle w:val="CodeInTextPACKT"/>
        </w:rPr>
        <w:t>FileEntry.name</w:t>
      </w:r>
      <w:r>
        <w:t xml:space="preserve">) and methods </w:t>
      </w:r>
      <w:r>
        <w:rPr>
          <w:rStyle w:val="CodeInTextPACKT"/>
        </w:rPr>
        <w:t>FileEntry.file</w:t>
      </w:r>
      <w:r>
        <w:t xml:space="preserve"> and</w:t>
      </w:r>
      <w:r>
        <w:rPr>
          <w:rStyle w:val="CodeInTextPACKT"/>
        </w:rPr>
        <w:t xml:space="preserve"> FileEntry.createWriter</w:t>
      </w:r>
      <w:r>
        <w:t xml:space="preserve">. The first method returns </w:t>
      </w:r>
      <w:r>
        <w:rPr>
          <w:rStyle w:val="CodeInTextPACKT"/>
        </w:rPr>
        <w:t>File</w:t>
      </w:r>
      <w:r>
        <w:t xml:space="preserve"> object, which can be used to read file content and the second we use to write in the file. By the time the operation is complete we read from the file. For that we create a </w:t>
      </w:r>
      <w:r>
        <w:rPr>
          <w:rStyle w:val="CodeInTextPACKT"/>
        </w:rPr>
        <w:t xml:space="preserve">FileReader </w:t>
      </w:r>
      <w:r>
        <w:t xml:space="preserve">object and make it reading our </w:t>
      </w:r>
      <w:r>
        <w:rPr>
          <w:rStyle w:val="CodeInTextPACKT"/>
        </w:rPr>
        <w:t xml:space="preserve">File </w:t>
      </w:r>
      <w:r>
        <w:t>object as text.</w:t>
      </w:r>
    </w:p>
    <w:p w:rsidR="00D512B2" w:rsidRDefault="00D512B2" w:rsidP="00D512B2"/>
    <w:p w:rsidR="00D512B2" w:rsidRDefault="00D512B2" w:rsidP="00D512B2">
      <w:pPr>
        <w:pStyle w:val="Heading1"/>
        <w:numPr>
          <w:ilvl w:val="0"/>
          <w:numId w:val="3"/>
        </w:numPr>
      </w:pPr>
      <w:r>
        <w:lastRenderedPageBreak/>
        <w:t>Boosting performance with JavaScript workers</w:t>
      </w:r>
    </w:p>
    <w:p w:rsidR="00D512B2" w:rsidRDefault="00D512B2" w:rsidP="00D512B2">
      <w:pPr>
        <w:pStyle w:val="NormalPACKT"/>
      </w:pPr>
      <w:r>
        <w:t xml:space="preserve">JavaScript is a single-threaded environment. So multiple scripts cannot really run simultaneously. Yes, we use </w:t>
      </w:r>
      <w:r>
        <w:rPr>
          <w:rStyle w:val="CodeInTextPACKT"/>
        </w:rPr>
        <w:t>setTimeout()</w:t>
      </w:r>
      <w:r>
        <w:t xml:space="preserve">, </w:t>
      </w:r>
      <w:r>
        <w:rPr>
          <w:rStyle w:val="CodeInTextPACKT"/>
        </w:rPr>
        <w:t>setInterval()</w:t>
      </w:r>
      <w:r>
        <w:t xml:space="preserve">, </w:t>
      </w:r>
      <w:r>
        <w:rPr>
          <w:rStyle w:val="CodeInTextPACKT"/>
        </w:rPr>
        <w:t>XMLHttpRequest</w:t>
      </w:r>
      <w:r>
        <w:t xml:space="preserve"> and event handlers to run tasks asynchronously. So we gain non-blocking execution, but that doesn’t mean concurrency. However by using web workers we can run one or more scripts in background independently of the UI scripts. Web workers are long running scripts that are not interrupted by blocking UI events. Web workers utilize multithreading, so we can benefit from multi-core CPUs. </w:t>
      </w:r>
    </w:p>
    <w:p w:rsidR="00D512B2" w:rsidRDefault="00D512B2" w:rsidP="00D512B2">
      <w:pPr>
        <w:pStyle w:val="NormalPACKT"/>
      </w:pPr>
      <w:r>
        <w:t xml:space="preserve">Well, where can we use web workers? Anywhere where we do processor-intensive calculations and don’t want them blocking the UI thread. It can be graphics, web-games, crypto and Web I/O. We cannot manipulate the DOM from a web worker directly, but we have access </w:t>
      </w:r>
      <w:r>
        <w:rPr>
          <w:rStyle w:val="CodeInTextPACKT"/>
        </w:rPr>
        <w:t>XMLHttpRequest</w:t>
      </w:r>
      <w:r>
        <w:t xml:space="preserve">, </w:t>
      </w:r>
      <w:r>
        <w:rPr>
          <w:rStyle w:val="KeyWordPACKT"/>
        </w:rPr>
        <w:t>Web Storage</w:t>
      </w:r>
      <w:r>
        <w:t xml:space="preserve">, </w:t>
      </w:r>
      <w:r>
        <w:rPr>
          <w:rStyle w:val="KeyWordPACKT"/>
        </w:rPr>
        <w:t>IndexedDB</w:t>
      </w:r>
      <w:r>
        <w:t xml:space="preserve">, </w:t>
      </w:r>
      <w:r>
        <w:rPr>
          <w:rStyle w:val="KeyWordPACKT"/>
        </w:rPr>
        <w:t>FileSystem API</w:t>
      </w:r>
      <w:r>
        <w:t xml:space="preserve">, </w:t>
      </w:r>
      <w:r>
        <w:rPr>
          <w:rStyle w:val="KeyWordPACKT"/>
        </w:rPr>
        <w:t>Web Sockets</w:t>
      </w:r>
      <w:r>
        <w:t xml:space="preserve"> and other features.</w:t>
      </w:r>
    </w:p>
    <w:p w:rsidR="00D512B2" w:rsidRDefault="00D512B2" w:rsidP="00D512B2">
      <w:pPr>
        <w:pStyle w:val="NormalPACKT"/>
        <w:rPr>
          <w:b/>
        </w:rPr>
      </w:pPr>
      <w:r>
        <w:t xml:space="preserve">So let’s see what these web workers are in practice. By and large we register an existing web worker in the main script and communicate to web worker using </w:t>
      </w:r>
      <w:r>
        <w:rPr>
          <w:rStyle w:val="KeyWordPACKT"/>
        </w:rPr>
        <w:t>PostMessage API</w:t>
      </w:r>
      <w:r>
        <w:t xml:space="preserve"> (</w:t>
      </w:r>
      <w:r>
        <w:rPr>
          <w:rStyle w:val="URLPACKT"/>
        </w:rPr>
        <w:t>https://developer.mozilla.org/en-US/docs/Web/API/Window/postMessage</w:t>
      </w:r>
      <w:r>
        <w:t>).</w:t>
      </w:r>
    </w:p>
    <w:p w:rsidR="00D512B2" w:rsidRDefault="00D512B2" w:rsidP="00D512B2">
      <w:r>
        <w:rPr>
          <w:b/>
        </w:rPr>
        <w:t>index.html</w:t>
      </w:r>
    </w:p>
    <w:p w:rsidR="00D512B2" w:rsidRDefault="00D512B2" w:rsidP="00D512B2">
      <w:pPr>
        <w:pStyle w:val="CodePACKT"/>
      </w:pPr>
      <w:r>
        <w:t>&lt;html&gt;</w:t>
      </w:r>
    </w:p>
    <w:p w:rsidR="00D512B2" w:rsidRDefault="00D512B2" w:rsidP="00D512B2">
      <w:pPr>
        <w:pStyle w:val="CodePACKT"/>
      </w:pPr>
      <w:r>
        <w:t xml:space="preserve">  &lt;body&gt;</w:t>
      </w:r>
    </w:p>
    <w:p w:rsidR="00D512B2" w:rsidRDefault="00D512B2" w:rsidP="00D512B2">
      <w:pPr>
        <w:pStyle w:val="CodePACKT"/>
      </w:pPr>
      <w:r>
        <w:t>&lt;script&gt;</w:t>
      </w:r>
    </w:p>
    <w:p w:rsidR="00D512B2" w:rsidRDefault="00D512B2" w:rsidP="00D512B2">
      <w:pPr>
        <w:pStyle w:val="CodePACKT"/>
      </w:pPr>
      <w:r>
        <w:t>"use strict";</w:t>
      </w:r>
    </w:p>
    <w:p w:rsidR="00D512B2" w:rsidRDefault="00D512B2" w:rsidP="00D512B2">
      <w:pPr>
        <w:pStyle w:val="CodePACKT"/>
      </w:pPr>
      <w:r>
        <w:t>// Register worker</w:t>
      </w:r>
    </w:p>
    <w:p w:rsidR="00D512B2" w:rsidRDefault="00D512B2" w:rsidP="00D512B2">
      <w:pPr>
        <w:pStyle w:val="CodePACKT"/>
      </w:pPr>
      <w:r>
        <w:t>var worker = new Worker( "./foo-worker.js" );</w:t>
      </w:r>
    </w:p>
    <w:p w:rsidR="00D512B2" w:rsidRDefault="00D512B2" w:rsidP="00D512B2">
      <w:pPr>
        <w:pStyle w:val="CodePACKT"/>
      </w:pPr>
      <w:r>
        <w:t>// Subscribe for worker messages</w:t>
      </w:r>
    </w:p>
    <w:p w:rsidR="00D512B2" w:rsidRDefault="00D512B2" w:rsidP="00D512B2">
      <w:pPr>
        <w:pStyle w:val="CodePACKT"/>
      </w:pPr>
      <w:r>
        <w:t>worker.addEventListener( "message", function( e ) {</w:t>
      </w:r>
    </w:p>
    <w:p w:rsidR="00D512B2" w:rsidRDefault="00D512B2" w:rsidP="00D512B2">
      <w:pPr>
        <w:pStyle w:val="CodePACKT"/>
      </w:pPr>
      <w:r>
        <w:t xml:space="preserve">  console.log( "Result: ", e.data );</w:t>
      </w:r>
    </w:p>
    <w:p w:rsidR="00D512B2" w:rsidRDefault="00D512B2" w:rsidP="00D512B2">
      <w:pPr>
        <w:pStyle w:val="CodePACKT"/>
      </w:pPr>
      <w:r>
        <w:t>}, false );</w:t>
      </w:r>
    </w:p>
    <w:p w:rsidR="00D512B2" w:rsidRDefault="00D512B2" w:rsidP="00D512B2">
      <w:pPr>
        <w:pStyle w:val="CodePACKT"/>
      </w:pPr>
      <w:r>
        <w:t>console.log( "Starting the task..." );</w:t>
      </w:r>
    </w:p>
    <w:p w:rsidR="00D512B2" w:rsidRDefault="00D512B2" w:rsidP="00D512B2">
      <w:pPr>
        <w:pStyle w:val="CodePACKT"/>
      </w:pPr>
      <w:r>
        <w:t>// Send a message to worker</w:t>
      </w:r>
    </w:p>
    <w:p w:rsidR="00D512B2" w:rsidRDefault="00D512B2" w:rsidP="00D512B2">
      <w:pPr>
        <w:pStyle w:val="CodePACKT"/>
      </w:pPr>
      <w:r>
        <w:t>worker.postMessage({</w:t>
      </w:r>
    </w:p>
    <w:p w:rsidR="00D512B2" w:rsidRDefault="00D512B2" w:rsidP="00D512B2">
      <w:pPr>
        <w:pStyle w:val="CodePACKT"/>
      </w:pPr>
      <w:r>
        <w:t xml:space="preserve">  command: "loadCpu",</w:t>
      </w:r>
    </w:p>
    <w:p w:rsidR="00D512B2" w:rsidRDefault="00D512B2" w:rsidP="00D512B2">
      <w:pPr>
        <w:pStyle w:val="CodePACKT"/>
      </w:pPr>
      <w:r>
        <w:t xml:space="preserve">  value: 2000</w:t>
      </w:r>
    </w:p>
    <w:p w:rsidR="00D512B2" w:rsidRDefault="00D512B2" w:rsidP="00D512B2">
      <w:pPr>
        <w:pStyle w:val="CodePACKT"/>
      </w:pPr>
      <w:r>
        <w:t>});</w:t>
      </w:r>
    </w:p>
    <w:p w:rsidR="00D512B2" w:rsidRDefault="00D512B2" w:rsidP="00D512B2">
      <w:pPr>
        <w:pStyle w:val="CodePACKT"/>
      </w:pPr>
      <w:r>
        <w:t>&lt;/script&gt;</w:t>
      </w:r>
    </w:p>
    <w:p w:rsidR="00D512B2" w:rsidRDefault="00D512B2" w:rsidP="00D512B2">
      <w:pPr>
        <w:pStyle w:val="CodePACKT"/>
      </w:pPr>
      <w:r>
        <w:t xml:space="preserve">  &lt;/body&gt;</w:t>
      </w:r>
    </w:p>
    <w:p w:rsidR="00D512B2" w:rsidRDefault="00D512B2" w:rsidP="00D512B2">
      <w:pPr>
        <w:pStyle w:val="CodePACKT"/>
      </w:pPr>
      <w:r>
        <w:t>&lt;/html&gt;</w:t>
      </w:r>
    </w:p>
    <w:p w:rsidR="00D512B2" w:rsidRDefault="00D512B2" w:rsidP="00D512B2">
      <w:pPr>
        <w:pStyle w:val="CodePACKT"/>
      </w:pPr>
    </w:p>
    <w:p w:rsidR="00D512B2" w:rsidRDefault="00D512B2" w:rsidP="00D512B2"/>
    <w:p w:rsidR="00D512B2" w:rsidRDefault="00D512B2" w:rsidP="00D512B2">
      <w:r>
        <w:rPr>
          <w:b/>
        </w:rPr>
        <w:t>foo-worker.js</w:t>
      </w:r>
    </w:p>
    <w:p w:rsidR="00D512B2" w:rsidRDefault="00D512B2" w:rsidP="00D512B2">
      <w:pPr>
        <w:pStyle w:val="CodePACKT"/>
      </w:pPr>
      <w:r>
        <w:t>"use strict";</w:t>
      </w:r>
    </w:p>
    <w:p w:rsidR="00D512B2" w:rsidRDefault="00D512B2" w:rsidP="00D512B2">
      <w:pPr>
        <w:pStyle w:val="CodePACKT"/>
      </w:pPr>
      <w:r>
        <w:t>var commands = {</w:t>
      </w:r>
    </w:p>
    <w:p w:rsidR="00D512B2" w:rsidRDefault="00D512B2" w:rsidP="00D512B2">
      <w:pPr>
        <w:pStyle w:val="CodePACKT"/>
      </w:pPr>
      <w:r>
        <w:lastRenderedPageBreak/>
        <w:t xml:space="preserve">  /**</w:t>
      </w:r>
    </w:p>
    <w:p w:rsidR="00D512B2" w:rsidRDefault="00D512B2" w:rsidP="00D512B2">
      <w:pPr>
        <w:pStyle w:val="CodePACKT"/>
      </w:pPr>
      <w:r>
        <w:t xml:space="preserve">   * Emulate resource-consuming operation</w:t>
      </w:r>
    </w:p>
    <w:p w:rsidR="00D512B2" w:rsidRDefault="00D512B2" w:rsidP="00D512B2">
      <w:pPr>
        <w:pStyle w:val="CodePACKT"/>
      </w:pPr>
      <w:r>
        <w:t xml:space="preserve">   * @param {Number} delay in ms</w:t>
      </w:r>
    </w:p>
    <w:p w:rsidR="00D512B2" w:rsidRDefault="00D512B2" w:rsidP="00D512B2">
      <w:pPr>
        <w:pStyle w:val="CodePACKT"/>
      </w:pPr>
      <w:r>
        <w:t xml:space="preserve">   */</w:t>
      </w:r>
    </w:p>
    <w:p w:rsidR="00D512B2" w:rsidRDefault="00D512B2" w:rsidP="00D512B2">
      <w:pPr>
        <w:pStyle w:val="CodePACKT"/>
      </w:pPr>
      <w:r>
        <w:t xml:space="preserve">  loadCpu: function( delay ) {</w:t>
      </w:r>
    </w:p>
    <w:p w:rsidR="00D512B2" w:rsidRDefault="00D512B2" w:rsidP="00D512B2">
      <w:pPr>
        <w:pStyle w:val="CodePACKT"/>
      </w:pPr>
      <w:r>
        <w:t xml:space="preserve">    var start = Date.now();</w:t>
      </w:r>
    </w:p>
    <w:p w:rsidR="00D512B2" w:rsidRDefault="00D512B2" w:rsidP="00D512B2">
      <w:pPr>
        <w:pStyle w:val="CodePACKT"/>
      </w:pPr>
      <w:r>
        <w:t xml:space="preserve">    while (( Date.now() - start ) &lt; delay );</w:t>
      </w:r>
    </w:p>
    <w:p w:rsidR="00D512B2" w:rsidRDefault="00D512B2" w:rsidP="00D512B2">
      <w:pPr>
        <w:pStyle w:val="CodePACKT"/>
      </w:pPr>
      <w:r>
        <w:t xml:space="preserve">    return "done";</w:t>
      </w:r>
    </w:p>
    <w:p w:rsidR="00D512B2" w:rsidRDefault="00D512B2" w:rsidP="00D512B2">
      <w:pPr>
        <w:pStyle w:val="CodePACKT"/>
      </w:pPr>
      <w:r>
        <w:t xml:space="preserve">  }</w:t>
      </w:r>
    </w:p>
    <w:p w:rsidR="00D512B2" w:rsidRDefault="00D512B2" w:rsidP="00D512B2">
      <w:pPr>
        <w:pStyle w:val="CodePACKT"/>
      </w:pPr>
      <w:r>
        <w:t>};</w:t>
      </w:r>
    </w:p>
    <w:p w:rsidR="00D512B2" w:rsidRDefault="00D512B2" w:rsidP="00D512B2">
      <w:pPr>
        <w:pStyle w:val="CodePACKT"/>
      </w:pPr>
      <w:r>
        <w:t xml:space="preserve">// Workers don't have access to the window object. </w:t>
      </w:r>
      <w:r>
        <w:br/>
        <w:t>// To access global object we have to use self object instead.</w:t>
      </w:r>
    </w:p>
    <w:p w:rsidR="00D512B2" w:rsidRDefault="00D512B2" w:rsidP="00D512B2">
      <w:pPr>
        <w:pStyle w:val="CodePACKT"/>
      </w:pPr>
      <w:r>
        <w:t>self.addEventListener( "message", function( e ) {</w:t>
      </w:r>
    </w:p>
    <w:p w:rsidR="00D512B2" w:rsidRDefault="00D512B2" w:rsidP="00D512B2">
      <w:pPr>
        <w:pStyle w:val="CodePACKT"/>
      </w:pPr>
      <w:r>
        <w:t xml:space="preserve">  var command;</w:t>
      </w:r>
    </w:p>
    <w:p w:rsidR="00D512B2" w:rsidRDefault="00D512B2" w:rsidP="00D512B2">
      <w:pPr>
        <w:pStyle w:val="CodePACKT"/>
      </w:pPr>
      <w:r>
        <w:t xml:space="preserve">  if ( commands.hasOwnProperty( e.data.command ) ) {</w:t>
      </w:r>
    </w:p>
    <w:p w:rsidR="00D512B2" w:rsidRDefault="00D512B2" w:rsidP="00D512B2">
      <w:pPr>
        <w:pStyle w:val="CodePACKT"/>
      </w:pPr>
      <w:r>
        <w:t xml:space="preserve">    command = commands[ e.data.command ];</w:t>
      </w:r>
    </w:p>
    <w:p w:rsidR="00D512B2" w:rsidRDefault="00D512B2" w:rsidP="00D512B2">
      <w:pPr>
        <w:pStyle w:val="CodePACKT"/>
      </w:pPr>
      <w:r>
        <w:t xml:space="preserve">    return self.postMessage( command( e.data.value ) );</w:t>
      </w:r>
    </w:p>
    <w:p w:rsidR="00D512B2" w:rsidRDefault="00D512B2" w:rsidP="00D512B2">
      <w:pPr>
        <w:pStyle w:val="CodePACKT"/>
      </w:pPr>
      <w:r>
        <w:t xml:space="preserve">  }</w:t>
      </w:r>
    </w:p>
    <w:p w:rsidR="00D512B2" w:rsidRDefault="00D512B2" w:rsidP="00D512B2">
      <w:pPr>
        <w:pStyle w:val="CodePACKT"/>
      </w:pPr>
      <w:r>
        <w:t xml:space="preserve">  self.postMessage( "Error: Command not found" );</w:t>
      </w:r>
    </w:p>
    <w:p w:rsidR="00D512B2" w:rsidRDefault="00D512B2" w:rsidP="00D512B2">
      <w:pPr>
        <w:pStyle w:val="CodePACKT"/>
      </w:pPr>
    </w:p>
    <w:p w:rsidR="00D512B2" w:rsidRDefault="00D512B2" w:rsidP="00D512B2">
      <w:pPr>
        <w:pStyle w:val="CodePACKT"/>
      </w:pPr>
      <w:r>
        <w:t>}, false );</w:t>
      </w:r>
    </w:p>
    <w:p w:rsidR="00D512B2" w:rsidRDefault="00D512B2" w:rsidP="00D512B2">
      <w:pPr>
        <w:pStyle w:val="CodePACKT"/>
      </w:pPr>
    </w:p>
    <w:p w:rsidR="00D512B2" w:rsidRDefault="00D512B2" w:rsidP="00D512B2"/>
    <w:p w:rsidR="00D512B2" w:rsidRDefault="00D512B2" w:rsidP="00D512B2">
      <w:r>
        <w:t xml:space="preserve">Here in </w:t>
      </w:r>
      <w:r>
        <w:rPr>
          <w:rStyle w:val="CodeInTextPACKT"/>
        </w:rPr>
        <w:t>index.html</w:t>
      </w:r>
      <w:r>
        <w:t xml:space="preserve"> we request  the web worker (</w:t>
      </w:r>
      <w:r>
        <w:rPr>
          <w:rStyle w:val="CodeInTextPACKT"/>
        </w:rPr>
        <w:t>“foo-worker.js</w:t>
      </w:r>
      <w:r>
        <w:t xml:space="preserve">”), subscribe for worker messages and request it to load the CPU for 2000ms, what represents a resource-consuming process. The worker receives the message and checks for a function specified in command property. If it exists, the workers pass message value to the function and replies with the return value. </w:t>
      </w:r>
    </w:p>
    <w:p w:rsidR="00D512B2" w:rsidRDefault="00D512B2" w:rsidP="00D512B2">
      <w:pPr>
        <w:pStyle w:val="NormalPACKT"/>
      </w:pPr>
      <w:r>
        <w:t xml:space="preserve">Note that despite of launching so expensive process by starting up  </w:t>
      </w:r>
      <w:r>
        <w:rPr>
          <w:rStyle w:val="CodeInTextPACKT"/>
        </w:rPr>
        <w:t xml:space="preserve">index.html </w:t>
      </w:r>
      <w:r>
        <w:t xml:space="preserve">the main thread stays non-blocked. Nonetheless it reports in console when the process is complete.  But if you try to run </w:t>
      </w:r>
      <w:r>
        <w:rPr>
          <w:rStyle w:val="CodeInTextPACKT"/>
        </w:rPr>
        <w:t>loadCpu</w:t>
      </w:r>
      <w:r>
        <w:t xml:space="preserve"> function with in the main script, the UI freezes and most probably result in script-timeout error. Now consider this: if you call</w:t>
      </w:r>
      <w:r>
        <w:rPr>
          <w:rStyle w:val="CodeInTextPACKT"/>
        </w:rPr>
        <w:t xml:space="preserve"> loadCpu </w:t>
      </w:r>
      <w:r>
        <w:t>asynchronously (e.g. with</w:t>
      </w:r>
      <w:r>
        <w:rPr>
          <w:rStyle w:val="CodeInTextPACKT"/>
        </w:rPr>
        <w:t xml:space="preserve"> setTimeout</w:t>
      </w:r>
      <w:r>
        <w:t>) the UI still hangs. The only safe way to deal with processor-sensitive operations is to hand them over web workers.</w:t>
      </w:r>
    </w:p>
    <w:p w:rsidR="00D512B2" w:rsidRDefault="00D512B2" w:rsidP="00D512B2">
      <w:pPr>
        <w:pStyle w:val="NormalPACKT"/>
        <w:rPr>
          <w:b/>
        </w:rPr>
      </w:pPr>
      <w:r>
        <w:t>Web workers can be dedicated and shared. A dedicated worker is accessible by only script, the one where we call the worker. Shared workers can be accessed from multiple scripts, even running in different windows. That makes the API a bit different:</w:t>
      </w:r>
    </w:p>
    <w:p w:rsidR="00D512B2" w:rsidRDefault="00D512B2" w:rsidP="00D512B2">
      <w:r>
        <w:rPr>
          <w:b/>
        </w:rPr>
        <w:t>index.html</w:t>
      </w:r>
    </w:p>
    <w:p w:rsidR="00D512B2" w:rsidRDefault="00D512B2" w:rsidP="00D512B2">
      <w:pPr>
        <w:pStyle w:val="CodePACKT"/>
      </w:pPr>
      <w:r>
        <w:t>&lt;script&gt;</w:t>
      </w:r>
    </w:p>
    <w:p w:rsidR="00D512B2" w:rsidRDefault="00D512B2" w:rsidP="00D512B2">
      <w:pPr>
        <w:pStyle w:val="CodePACKT"/>
      </w:pPr>
      <w:r>
        <w:t>"use strict";</w:t>
      </w:r>
    </w:p>
    <w:p w:rsidR="00D512B2" w:rsidRDefault="00D512B2" w:rsidP="00D512B2">
      <w:pPr>
        <w:pStyle w:val="CodePACKT"/>
      </w:pPr>
      <w:r>
        <w:t>var worker = new SharedWorker( "bar-worker.js" );</w:t>
      </w:r>
    </w:p>
    <w:p w:rsidR="00D512B2" w:rsidRDefault="00D512B2" w:rsidP="00D512B2">
      <w:pPr>
        <w:pStyle w:val="CodePACKT"/>
      </w:pPr>
      <w:r>
        <w:t>worker.port.onmessage = function( e ) {</w:t>
      </w:r>
    </w:p>
    <w:p w:rsidR="00D512B2" w:rsidRDefault="00D512B2" w:rsidP="00D512B2">
      <w:pPr>
        <w:pStyle w:val="CodePACKT"/>
      </w:pPr>
      <w:r>
        <w:t xml:space="preserve">  console.log( "Worker echoes: ", e.data );</w:t>
      </w:r>
    </w:p>
    <w:p w:rsidR="00D512B2" w:rsidRDefault="00D512B2" w:rsidP="00D512B2">
      <w:pPr>
        <w:pStyle w:val="CodePACKT"/>
      </w:pPr>
      <w:r>
        <w:lastRenderedPageBreak/>
        <w:t>};</w:t>
      </w:r>
    </w:p>
    <w:p w:rsidR="00D512B2" w:rsidRDefault="00D512B2" w:rsidP="00D512B2">
      <w:pPr>
        <w:pStyle w:val="CodePACKT"/>
      </w:pPr>
      <w:r>
        <w:t>worker.onerror = function( e ){</w:t>
      </w:r>
    </w:p>
    <w:p w:rsidR="00D512B2" w:rsidRDefault="00D512B2" w:rsidP="00D512B2">
      <w:pPr>
        <w:pStyle w:val="CodePACKT"/>
      </w:pPr>
      <w:r>
        <w:t xml:space="preserve">  console.error( "Error:", e.message );</w:t>
      </w:r>
    </w:p>
    <w:p w:rsidR="00D512B2" w:rsidRDefault="00D512B2" w:rsidP="00D512B2">
      <w:pPr>
        <w:pStyle w:val="CodePACKT"/>
      </w:pPr>
      <w:r>
        <w:t>};</w:t>
      </w:r>
    </w:p>
    <w:p w:rsidR="00D512B2" w:rsidRDefault="00D512B2" w:rsidP="00D512B2">
      <w:pPr>
        <w:pStyle w:val="CodePACKT"/>
      </w:pPr>
      <w:r>
        <w:t>worker.port.postMessage( "Hello worker" );</w:t>
      </w:r>
    </w:p>
    <w:p w:rsidR="00D512B2" w:rsidRDefault="00D512B2" w:rsidP="00D512B2">
      <w:pPr>
        <w:pStyle w:val="CodePACKT"/>
      </w:pPr>
      <w:r>
        <w:t>&lt;/script&gt;</w:t>
      </w:r>
    </w:p>
    <w:p w:rsidR="00D512B2" w:rsidRDefault="00D512B2" w:rsidP="00D512B2">
      <w:pPr>
        <w:pStyle w:val="CodePACKT"/>
      </w:pPr>
    </w:p>
    <w:p w:rsidR="00D512B2" w:rsidRDefault="00D512B2" w:rsidP="00D512B2"/>
    <w:p w:rsidR="00D512B2" w:rsidRDefault="00D512B2" w:rsidP="00D512B2">
      <w:r>
        <w:rPr>
          <w:b/>
        </w:rPr>
        <w:t>bar-worker.js</w:t>
      </w:r>
    </w:p>
    <w:p w:rsidR="00D512B2" w:rsidRDefault="00D512B2" w:rsidP="00D512B2">
      <w:pPr>
        <w:pStyle w:val="CodePACKT"/>
      </w:pPr>
      <w:r>
        <w:t>"use strict";</w:t>
      </w:r>
    </w:p>
    <w:p w:rsidR="00D512B2" w:rsidRDefault="00D512B2" w:rsidP="00D512B2">
      <w:pPr>
        <w:pStyle w:val="CodePACKT"/>
      </w:pPr>
      <w:r>
        <w:t>onconnect = function( e ) {</w:t>
      </w:r>
    </w:p>
    <w:p w:rsidR="00D512B2" w:rsidRDefault="00D512B2" w:rsidP="00D512B2">
      <w:pPr>
        <w:pStyle w:val="CodePACKT"/>
      </w:pPr>
      <w:r>
        <w:t xml:space="preserve">  var port = e.ports[ 0 ];</w:t>
      </w:r>
    </w:p>
    <w:p w:rsidR="00D512B2" w:rsidRDefault="00D512B2" w:rsidP="00D512B2">
      <w:pPr>
        <w:pStyle w:val="CodePACKT"/>
      </w:pPr>
      <w:r>
        <w:t xml:space="preserve">  port.onmessage = function( e ) {</w:t>
      </w:r>
    </w:p>
    <w:p w:rsidR="00D512B2" w:rsidRDefault="00D512B2" w:rsidP="00D512B2">
      <w:pPr>
        <w:pStyle w:val="CodePACKT"/>
      </w:pPr>
      <w:r>
        <w:t xml:space="preserve">    port.postMessage( e.data );</w:t>
      </w:r>
    </w:p>
    <w:p w:rsidR="00D512B2" w:rsidRDefault="00D512B2" w:rsidP="00D512B2">
      <w:pPr>
        <w:pStyle w:val="CodePACKT"/>
      </w:pPr>
      <w:r>
        <w:t xml:space="preserve">  };</w:t>
      </w:r>
    </w:p>
    <w:p w:rsidR="00D512B2" w:rsidRDefault="00D512B2" w:rsidP="00D512B2">
      <w:pPr>
        <w:pStyle w:val="CodePACKT"/>
      </w:pPr>
      <w:r>
        <w:t xml:space="preserve">  port.start();</w:t>
      </w:r>
    </w:p>
    <w:p w:rsidR="00D512B2" w:rsidRDefault="00D512B2" w:rsidP="00D512B2">
      <w:pPr>
        <w:pStyle w:val="CodePACKT"/>
      </w:pPr>
      <w:r>
        <w:t>};</w:t>
      </w:r>
    </w:p>
    <w:p w:rsidR="00D512B2" w:rsidRDefault="00D512B2" w:rsidP="00D512B2"/>
    <w:p w:rsidR="00D512B2" w:rsidRDefault="00D512B2" w:rsidP="00D512B2">
      <w:pPr>
        <w:pStyle w:val="NormalPACKT"/>
      </w:pPr>
      <w:r>
        <w:t xml:space="preserve">Example worker simply echoes the received message. If it did some effective computation we would be able to command it from different script on different pages. </w:t>
      </w:r>
    </w:p>
    <w:p w:rsidR="00D512B2" w:rsidRDefault="00D512B2" w:rsidP="00D512B2">
      <w:pPr>
        <w:pStyle w:val="NormalPACKT"/>
      </w:pPr>
      <w:r>
        <w:t>These examples show use of web workers for concurrent computation. What about unloading the main thread from some of Web I/O operations? For example, we are requested to report specified UI events to a remote BI server (Business Intelligence Server, here used to receive statistical data). That is none of core functionality so it would be great to keep any loads these requests produce out of the main thread. So we can go with a web worker. However a worker gets available only after it’s loaded. Normally it happens very fast, but I still want to be sure no BI events lost because of worker were unavailable. What can I do is to embed web worker code into HTML and register web worker by data URI:</w:t>
      </w:r>
    </w:p>
    <w:p w:rsidR="00D512B2" w:rsidRDefault="00D512B2" w:rsidP="00D512B2">
      <w:pPr>
        <w:pStyle w:val="CodePACKT"/>
      </w:pPr>
      <w:r>
        <w:t>&lt;script data-bind="biTracker" type="text/js-worker"&gt;</w:t>
      </w:r>
    </w:p>
    <w:p w:rsidR="00D512B2" w:rsidRDefault="00D512B2" w:rsidP="00D512B2">
      <w:pPr>
        <w:pStyle w:val="CodePACKT"/>
      </w:pPr>
      <w:r>
        <w:t xml:space="preserve">  "use strict";</w:t>
      </w:r>
    </w:p>
    <w:p w:rsidR="00D512B2" w:rsidRDefault="00D512B2" w:rsidP="00D512B2">
      <w:pPr>
        <w:pStyle w:val="CodePACKT"/>
      </w:pPr>
    </w:p>
    <w:p w:rsidR="00D512B2" w:rsidRDefault="00D512B2" w:rsidP="00D512B2">
      <w:pPr>
        <w:pStyle w:val="CodePACKT"/>
      </w:pPr>
      <w:r>
        <w:t xml:space="preserve">  // Here shall go you BI endpoint</w:t>
      </w:r>
    </w:p>
    <w:p w:rsidR="00D512B2" w:rsidRDefault="00D512B2" w:rsidP="00D512B2">
      <w:pPr>
        <w:pStyle w:val="CodePACKT"/>
      </w:pPr>
      <w:r>
        <w:t xml:space="preserve">  const REST_METHOD = "http://www.telize.com/jsonip";</w:t>
      </w:r>
    </w:p>
    <w:p w:rsidR="00D512B2" w:rsidRDefault="00D512B2" w:rsidP="00D512B2">
      <w:pPr>
        <w:pStyle w:val="CodePACKT"/>
      </w:pPr>
      <w:r>
        <w:t xml:space="preserve">  /**</w:t>
      </w:r>
    </w:p>
    <w:p w:rsidR="00D512B2" w:rsidRDefault="00D512B2" w:rsidP="00D512B2">
      <w:pPr>
        <w:pStyle w:val="CodePACKT"/>
      </w:pPr>
      <w:r>
        <w:t xml:space="preserve">   * @param {Map} data - BI request params</w:t>
      </w:r>
    </w:p>
    <w:p w:rsidR="00D512B2" w:rsidRDefault="00D512B2" w:rsidP="00D512B2">
      <w:pPr>
        <w:pStyle w:val="CodePACKT"/>
      </w:pPr>
      <w:r>
        <w:t xml:space="preserve">   * @param {Function} resolve</w:t>
      </w:r>
    </w:p>
    <w:p w:rsidR="00D512B2" w:rsidRDefault="00D512B2" w:rsidP="00D512B2">
      <w:pPr>
        <w:pStyle w:val="CodePACKT"/>
      </w:pPr>
      <w:r>
        <w:t xml:space="preserve">   */</w:t>
      </w:r>
    </w:p>
    <w:p w:rsidR="00D512B2" w:rsidRDefault="00D512B2" w:rsidP="00D512B2">
      <w:pPr>
        <w:pStyle w:val="CodePACKT"/>
      </w:pPr>
      <w:r>
        <w:t xml:space="preserve">  var call = function( data, resolve ) {</w:t>
      </w:r>
    </w:p>
    <w:p w:rsidR="00D512B2" w:rsidRDefault="00D512B2" w:rsidP="00D512B2">
      <w:pPr>
        <w:pStyle w:val="CodePACKT"/>
      </w:pPr>
      <w:r>
        <w:t xml:space="preserve">    var xhr = new XMLHttpRequest(),</w:t>
      </w:r>
    </w:p>
    <w:p w:rsidR="00D512B2" w:rsidRDefault="00D512B2" w:rsidP="00D512B2">
      <w:pPr>
        <w:pStyle w:val="CodePACKT"/>
      </w:pPr>
      <w:r>
        <w:t xml:space="preserve">        params = data ? Object.keys( data ).map(function( key ){</w:t>
      </w:r>
    </w:p>
    <w:p w:rsidR="00D512B2" w:rsidRDefault="00D512B2" w:rsidP="00D512B2">
      <w:pPr>
        <w:pStyle w:val="CodePACKT"/>
      </w:pPr>
      <w:r>
        <w:t xml:space="preserve">            return key + "=" + encodeURIComponent( data[ key ] );</w:t>
      </w:r>
    </w:p>
    <w:p w:rsidR="00D512B2" w:rsidRDefault="00D512B2" w:rsidP="00D512B2">
      <w:pPr>
        <w:pStyle w:val="CodePACKT"/>
      </w:pPr>
      <w:r>
        <w:lastRenderedPageBreak/>
        <w:t xml:space="preserve">          }).join( "&amp;" ) : "";</w:t>
      </w:r>
    </w:p>
    <w:p w:rsidR="00D512B2" w:rsidRDefault="00D512B2" w:rsidP="00D512B2">
      <w:pPr>
        <w:pStyle w:val="CodePACKT"/>
      </w:pPr>
    </w:p>
    <w:p w:rsidR="00D512B2" w:rsidRDefault="00D512B2" w:rsidP="00D512B2">
      <w:pPr>
        <w:pStyle w:val="CodePACKT"/>
      </w:pPr>
      <w:r>
        <w:t xml:space="preserve">    xhr.open( "POST", REST_METHOD, true );</w:t>
      </w:r>
    </w:p>
    <w:p w:rsidR="00D512B2" w:rsidRDefault="00D512B2" w:rsidP="00D512B2">
      <w:pPr>
        <w:pStyle w:val="CodePACKT"/>
      </w:pPr>
      <w:r>
        <w:t xml:space="preserve">    xhr.addEventListener( "load", function() {</w:t>
      </w:r>
    </w:p>
    <w:p w:rsidR="00D512B2" w:rsidRDefault="00D512B2" w:rsidP="00D512B2">
      <w:pPr>
        <w:pStyle w:val="CodePACKT"/>
      </w:pPr>
      <w:r>
        <w:t xml:space="preserve">        if ( this.status &gt;= 200 &amp;&amp; this.status &lt; 400 ) {</w:t>
      </w:r>
    </w:p>
    <w:p w:rsidR="00D512B2" w:rsidRDefault="00D512B2" w:rsidP="00D512B2">
      <w:pPr>
        <w:pStyle w:val="CodePACKT"/>
      </w:pPr>
      <w:r>
        <w:t xml:space="preserve">          return resolve( this.response );</w:t>
      </w:r>
    </w:p>
    <w:p w:rsidR="00D512B2" w:rsidRDefault="00D512B2" w:rsidP="00D512B2">
      <w:pPr>
        <w:pStyle w:val="CodePACKT"/>
      </w:pPr>
      <w:r>
        <w:t xml:space="preserve">        }</w:t>
      </w:r>
    </w:p>
    <w:p w:rsidR="00D512B2" w:rsidRDefault="00D512B2" w:rsidP="00D512B2">
      <w:pPr>
        <w:pStyle w:val="CodePACKT"/>
      </w:pPr>
      <w:r>
        <w:t xml:space="preserve">        console.error( "BI tracker - bad request " + this.status );</w:t>
      </w:r>
    </w:p>
    <w:p w:rsidR="00D512B2" w:rsidRDefault="00D512B2" w:rsidP="00D512B2">
      <w:pPr>
        <w:pStyle w:val="CodePACKT"/>
      </w:pPr>
      <w:r>
        <w:t xml:space="preserve">      }, false );</w:t>
      </w:r>
    </w:p>
    <w:p w:rsidR="00D512B2" w:rsidRDefault="00D512B2" w:rsidP="00D512B2">
      <w:pPr>
        <w:pStyle w:val="CodePACKT"/>
      </w:pPr>
      <w:r>
        <w:t xml:space="preserve">    xhr.addEventListener( "error", console.error, false );</w:t>
      </w:r>
    </w:p>
    <w:p w:rsidR="00D512B2" w:rsidRDefault="00D512B2" w:rsidP="00D512B2">
      <w:pPr>
        <w:pStyle w:val="CodePACKT"/>
      </w:pPr>
      <w:r>
        <w:t xml:space="preserve">    xhr.responseType = "json";</w:t>
      </w:r>
    </w:p>
    <w:p w:rsidR="00D512B2" w:rsidRDefault="00D512B2" w:rsidP="00D512B2">
      <w:pPr>
        <w:pStyle w:val="CodePACKT"/>
      </w:pPr>
      <w:r>
        <w:t xml:space="preserve">    xhr.setRequestHeader( "Content-Type", "application/x-www-form-urlencoded" );</w:t>
      </w:r>
    </w:p>
    <w:p w:rsidR="00D512B2" w:rsidRDefault="00D512B2" w:rsidP="00D512B2">
      <w:pPr>
        <w:pStyle w:val="CodePACKT"/>
      </w:pPr>
      <w:r>
        <w:t xml:space="preserve">    xhr.send( params );</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r>
        <w:t xml:space="preserve">   * Subscribe to window.onmessage event</w:t>
      </w:r>
    </w:p>
    <w:p w:rsidR="00D512B2" w:rsidRDefault="00D512B2" w:rsidP="00D512B2">
      <w:pPr>
        <w:pStyle w:val="CodePACKT"/>
      </w:pPr>
      <w:r>
        <w:t xml:space="preserve">   */</w:t>
      </w:r>
    </w:p>
    <w:p w:rsidR="00D512B2" w:rsidRDefault="00D512B2" w:rsidP="00D512B2">
      <w:pPr>
        <w:pStyle w:val="CodePACKT"/>
      </w:pPr>
      <w:r>
        <w:t xml:space="preserve">  onmessage = function ( e ) {</w:t>
      </w:r>
    </w:p>
    <w:p w:rsidR="00D512B2" w:rsidRDefault="00D512B2" w:rsidP="00D512B2">
      <w:pPr>
        <w:pStyle w:val="CodePACKT"/>
      </w:pPr>
      <w:r>
        <w:t xml:space="preserve">    call( e.data, function( data ){</w:t>
      </w:r>
    </w:p>
    <w:p w:rsidR="00D512B2" w:rsidRDefault="00D512B2" w:rsidP="00D512B2">
      <w:pPr>
        <w:pStyle w:val="CodePACKT"/>
      </w:pPr>
      <w:r>
        <w:t xml:space="preserve">      // respond back</w:t>
      </w:r>
    </w:p>
    <w:p w:rsidR="00D512B2" w:rsidRDefault="00D512B2" w:rsidP="00D512B2">
      <w:pPr>
        <w:pStyle w:val="CodePACKT"/>
      </w:pPr>
      <w:r>
        <w:t xml:space="preserve">      postMessage( data );</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r>
        <w:t>&lt;/script&gt;</w:t>
      </w:r>
    </w:p>
    <w:p w:rsidR="00D512B2" w:rsidRDefault="00D512B2" w:rsidP="00D512B2">
      <w:pPr>
        <w:pStyle w:val="CodePACKT"/>
      </w:pPr>
    </w:p>
    <w:p w:rsidR="00D512B2" w:rsidRDefault="00D512B2" w:rsidP="00D512B2">
      <w:pPr>
        <w:pStyle w:val="CodePACKT"/>
      </w:pPr>
      <w:r>
        <w:t>&lt;script type="text/javascript"&gt;</w:t>
      </w:r>
    </w:p>
    <w:p w:rsidR="00D512B2" w:rsidRDefault="00D512B2" w:rsidP="00D512B2">
      <w:pPr>
        <w:pStyle w:val="CodePACKT"/>
      </w:pPr>
      <w:r>
        <w:t xml:space="preserve">  "use strict";</w:t>
      </w:r>
    </w:p>
    <w:p w:rsidR="00D512B2" w:rsidRDefault="00D512B2" w:rsidP="00D512B2">
      <w:pPr>
        <w:pStyle w:val="CodePACKT"/>
      </w:pPr>
      <w:r>
        <w:t xml:space="preserve">  window.biTracker = (function(){</w:t>
      </w:r>
    </w:p>
    <w:p w:rsidR="00D512B2" w:rsidRDefault="00D512B2" w:rsidP="00D512B2">
      <w:pPr>
        <w:pStyle w:val="CodePACKT"/>
      </w:pPr>
      <w:r>
        <w:t xml:space="preserve">    var blob = new Blob([ document.querySelector( "[data-bind=\"biTracker\"]" ).textContent ], {</w:t>
      </w:r>
    </w:p>
    <w:p w:rsidR="00D512B2" w:rsidRDefault="00D512B2" w:rsidP="00D512B2">
      <w:pPr>
        <w:pStyle w:val="CodePACKT"/>
      </w:pPr>
      <w:r>
        <w:t xml:space="preserve">          type: "text/javascript"</w:t>
      </w:r>
    </w:p>
    <w:p w:rsidR="00D512B2" w:rsidRDefault="00D512B2" w:rsidP="00D512B2">
      <w:pPr>
        <w:pStyle w:val="CodePACKT"/>
      </w:pPr>
      <w:r>
        <w:t xml:space="preserve">        }),</w:t>
      </w:r>
    </w:p>
    <w:p w:rsidR="00D512B2" w:rsidRDefault="00D512B2" w:rsidP="00D512B2">
      <w:pPr>
        <w:pStyle w:val="CodePACKT"/>
      </w:pPr>
      <w:r>
        <w:t xml:space="preserve">        worker = new Worker( window.URL.createObjectURL( blob ) );</w:t>
      </w:r>
    </w:p>
    <w:p w:rsidR="00D512B2" w:rsidRDefault="00D512B2" w:rsidP="00D512B2">
      <w:pPr>
        <w:pStyle w:val="CodePACKT"/>
      </w:pPr>
    </w:p>
    <w:p w:rsidR="00D512B2" w:rsidRDefault="00D512B2" w:rsidP="00D512B2">
      <w:pPr>
        <w:pStyle w:val="CodePACKT"/>
      </w:pPr>
      <w:r>
        <w:t xml:space="preserve">    worker.onmessage = function ( oEvent ) {</w:t>
      </w:r>
    </w:p>
    <w:p w:rsidR="00D512B2" w:rsidRDefault="00D512B2" w:rsidP="00D512B2">
      <w:pPr>
        <w:pStyle w:val="CodePACKT"/>
      </w:pPr>
      <w:r>
        <w:t xml:space="preserve">      console.info( "Bi-Tracker responds: ", oEvent.data );</w:t>
      </w:r>
    </w:p>
    <w:p w:rsidR="00D512B2" w:rsidRDefault="00D512B2" w:rsidP="00D512B2">
      <w:pPr>
        <w:pStyle w:val="CodePACKT"/>
      </w:pPr>
      <w:r>
        <w:t xml:space="preserve">    };</w:t>
      </w:r>
    </w:p>
    <w:p w:rsidR="00D512B2" w:rsidRDefault="00D512B2" w:rsidP="00D512B2">
      <w:pPr>
        <w:pStyle w:val="CodePACKT"/>
      </w:pPr>
      <w:r>
        <w:t xml:space="preserve">    return worker;</w:t>
      </w:r>
    </w:p>
    <w:p w:rsidR="00D512B2" w:rsidRDefault="00D512B2" w:rsidP="00D512B2">
      <w:pPr>
        <w:pStyle w:val="CodePACKT"/>
      </w:pPr>
      <w:r>
        <w:t xml:space="preserve">  }());</w:t>
      </w:r>
    </w:p>
    <w:p w:rsidR="00D512B2" w:rsidRDefault="00D512B2" w:rsidP="00D512B2">
      <w:pPr>
        <w:pStyle w:val="CodePACKT"/>
      </w:pPr>
      <w:r>
        <w:t xml:space="preserve">  // Let's test it</w:t>
      </w:r>
    </w:p>
    <w:p w:rsidR="00D512B2" w:rsidRDefault="00D512B2" w:rsidP="00D512B2">
      <w:pPr>
        <w:pStyle w:val="CodePACKT"/>
      </w:pPr>
      <w:r>
        <w:t xml:space="preserve">  window.biTracker.postMessage({ page: "#main" });</w:t>
      </w:r>
    </w:p>
    <w:p w:rsidR="00D512B2" w:rsidRDefault="00D512B2" w:rsidP="00D512B2">
      <w:pPr>
        <w:pStyle w:val="CodePACKT"/>
      </w:pPr>
      <w:r>
        <w:t>&lt;/script&gt;</w:t>
      </w:r>
    </w:p>
    <w:p w:rsidR="00D512B2" w:rsidRDefault="00D512B2" w:rsidP="00D512B2">
      <w:pPr>
        <w:pStyle w:val="CodePACKT"/>
      </w:pPr>
    </w:p>
    <w:p w:rsidR="00D512B2" w:rsidRDefault="00D512B2" w:rsidP="00D512B2"/>
    <w:p w:rsidR="00D512B2" w:rsidRDefault="00D512B2" w:rsidP="00D512B2">
      <w:pPr>
        <w:pStyle w:val="NormalPACKT"/>
      </w:pPr>
      <w:r>
        <w:t>By handing over Web I/O to a worker we can also get additional control over it. For example in reaction on network status change (</w:t>
      </w:r>
      <w:r>
        <w:rPr>
          <w:rStyle w:val="CodeInTextPACKT"/>
        </w:rPr>
        <w:t>ononline</w:t>
      </w:r>
      <w:r>
        <w:t xml:space="preserve">, </w:t>
      </w:r>
      <w:r>
        <w:rPr>
          <w:rStyle w:val="CodeInTextPACKT"/>
        </w:rPr>
        <w:t>onoffline</w:t>
      </w:r>
      <w:r>
        <w:t xml:space="preserve"> events and </w:t>
      </w:r>
      <w:r>
        <w:rPr>
          <w:rStyle w:val="CodeInTextPACKT"/>
        </w:rPr>
        <w:t>navigator.online</w:t>
      </w:r>
      <w:r>
        <w:t xml:space="preserve"> property available to workers) we can respond to application either with actual call results or cached ones. In other words we can make our application working offline. In fact there is special type of JavaScript workers called</w:t>
      </w:r>
      <w:r>
        <w:rPr>
          <w:rStyle w:val="KeyWordPACKT"/>
        </w:rPr>
        <w:t xml:space="preserve"> Service Worker</w:t>
      </w:r>
      <w:r>
        <w:t xml:space="preserve">. Service workers inherit from </w:t>
      </w:r>
      <w:r>
        <w:rPr>
          <w:rStyle w:val="KeyWordPACKT"/>
        </w:rPr>
        <w:t>Shared Workers</w:t>
      </w:r>
      <w:r>
        <w:t xml:space="preserve"> and acts as a proxy between web application and network (</w:t>
      </w:r>
      <w:hyperlink r:id="rId6" w:history="1">
        <w:r>
          <w:rPr>
            <w:rStyle w:val="Hyperlink"/>
          </w:rPr>
          <w:t>https://developer.mozilla.org/en-US/docs/Mozilla/Projects/Social_API/Service_worker_API_reference</w:t>
        </w:r>
      </w:hyperlink>
      <w:r>
        <w:t>).</w:t>
      </w:r>
    </w:p>
    <w:p w:rsidR="00D512B2" w:rsidRDefault="00D512B2" w:rsidP="00D512B2">
      <w:pPr>
        <w:pStyle w:val="Heading1"/>
        <w:numPr>
          <w:ilvl w:val="0"/>
          <w:numId w:val="3"/>
        </w:numPr>
      </w:pPr>
      <w:r>
        <w:t>Creating our first web component</w:t>
      </w:r>
    </w:p>
    <w:p w:rsidR="00D512B2" w:rsidRDefault="00D512B2" w:rsidP="00D512B2">
      <w:pPr>
        <w:pStyle w:val="NormalPACKT"/>
      </w:pPr>
      <w:r>
        <w:t>You are likely familiar with HTML5 video element (</w:t>
      </w:r>
      <w:r>
        <w:rPr>
          <w:rStyle w:val="URLPACKT"/>
        </w:rPr>
        <w:t>http://www.w3.org/TR/html5/embedded-content-0.html#the-video-element</w:t>
      </w:r>
      <w:r>
        <w:t>). By placing a single element in your HTML you get a widget that runs a video. The element accepts a number of attributes to set up the player. If you want to enhance it you can use its public API and subscribe listeners on its events (</w:t>
      </w:r>
      <w:r>
        <w:rPr>
          <w:rStyle w:val="URLPACKT"/>
        </w:rPr>
        <w:t>http://www.w3.org/2010/05/video/mediaevents.html</w:t>
      </w:r>
      <w:r>
        <w:t>). So we reuse that element whenever we need a player and only customize it for project-relevant “look &amp; feel”. If we only had enough of these elements to pick one every time we need a widget on a page... It’s not the right way to include any widget that one may need into HTML spec. However the API to create custom elements like video is already there. We can really define an element, package the compounds (JavaScript, HTML, CSS, images and so on) and then just link it from the consuming HTML. In other words, we can create an independent and  reusable web component, that we then use by placing the corresponding custom element  (</w:t>
      </w:r>
      <w:r>
        <w:rPr>
          <w:rStyle w:val="CodeInTextPACKT"/>
        </w:rPr>
        <w:t>&lt;my-widget /&gt;</w:t>
      </w:r>
      <w:r>
        <w:t xml:space="preserve">) in our HTML. We can re-style the element and if needed and we can utilize the element API and events. For example, if you need a date picker, you can take an existing web component, let’s say </w:t>
      </w:r>
      <w:r>
        <w:rPr>
          <w:rStyle w:val="URLPACKT"/>
        </w:rPr>
        <w:t>http://component.kitchen/components/x-tag/datepicker</w:t>
      </w:r>
      <w:r>
        <w:t>. All what we have to do is to download the component sources (e.g. by using bower package manager) and link to it from our HTML code:</w:t>
      </w:r>
    </w:p>
    <w:p w:rsidR="00D512B2" w:rsidRDefault="00D512B2" w:rsidP="00D512B2"/>
    <w:p w:rsidR="00D512B2" w:rsidRDefault="00D512B2" w:rsidP="00D512B2">
      <w:pPr>
        <w:pStyle w:val="CodePACKT"/>
      </w:pPr>
      <w:r>
        <w:t xml:space="preserve">&lt;link rel="import" href="bower_components/x-tag-datepicker/src/datepicker.js"&gt; </w:t>
      </w:r>
    </w:p>
    <w:p w:rsidR="00D512B2" w:rsidRDefault="00D512B2" w:rsidP="00D512B2"/>
    <w:p w:rsidR="00D512B2" w:rsidRDefault="00D512B2" w:rsidP="00D512B2">
      <w:r>
        <w:t>and declare it in the  HTML:</w:t>
      </w:r>
    </w:p>
    <w:p w:rsidR="00D512B2" w:rsidRDefault="00D512B2" w:rsidP="00D512B2"/>
    <w:p w:rsidR="00D512B2" w:rsidRDefault="00D512B2" w:rsidP="00D512B2">
      <w:pPr>
        <w:pStyle w:val="CodePACKT"/>
        <w:rPr>
          <w:lang w:val="de-DE"/>
        </w:rPr>
      </w:pPr>
      <w:r>
        <w:rPr>
          <w:lang w:val="de-DE"/>
        </w:rPr>
        <w:t>&lt;x-datepicker name="2012-02-02"&gt;&lt;/x-datepicker&gt;</w:t>
      </w:r>
    </w:p>
    <w:p w:rsidR="00D512B2" w:rsidRDefault="00D512B2" w:rsidP="00D512B2">
      <w:pPr>
        <w:pStyle w:val="NormalPACKT"/>
        <w:rPr>
          <w:lang w:val="de-DE"/>
        </w:rPr>
      </w:pPr>
    </w:p>
    <w:p w:rsidR="00D512B2" w:rsidRDefault="00D512B2" w:rsidP="00D512B2">
      <w:pPr>
        <w:pStyle w:val="NormalPACKT"/>
      </w:pPr>
      <w:r>
        <w:lastRenderedPageBreak/>
        <w:t xml:space="preserve">It is supposed to go smoothly in latest versions of Chrome, but won’t probably work in other browsers. Running a web component requires a number of new technologies unlocked in client browser such as </w:t>
      </w:r>
      <w:r>
        <w:rPr>
          <w:rStyle w:val="KeyWordPACKT"/>
        </w:rPr>
        <w:t>Custom Elements</w:t>
      </w:r>
      <w:r>
        <w:t xml:space="preserve">, </w:t>
      </w:r>
      <w:r>
        <w:rPr>
          <w:rStyle w:val="KeyWordPACKT"/>
        </w:rPr>
        <w:t>HTML Imports</w:t>
      </w:r>
      <w:r>
        <w:t xml:space="preserve">, </w:t>
      </w:r>
      <w:r>
        <w:rPr>
          <w:rStyle w:val="KeyWordPACKT"/>
        </w:rPr>
        <w:t>Shadow DOM</w:t>
      </w:r>
      <w:r>
        <w:t xml:space="preserve"> and </w:t>
      </w:r>
      <w:r>
        <w:rPr>
          <w:rStyle w:val="KeyWordPACKT"/>
        </w:rPr>
        <w:t>Templates</w:t>
      </w:r>
      <w:r>
        <w:t>. JavaScript templates we examined in “Chapter 1: Diving into JavaScript core”. Custom Element API allows us to define a new HTML elements, their behavior and properties. Shadow DOM encapsulates DOM sub-tree required by a custom element. And support of HTML imports assumes that by a given link the user-agent enables a web-component by including its HTML on a page. We can use a polyfill (</w:t>
      </w:r>
      <w:r>
        <w:rPr>
          <w:rStyle w:val="URLPACKT"/>
        </w:rPr>
        <w:t>http://webcomponents.org/</w:t>
      </w:r>
      <w:r>
        <w:t>) to ensure support for all of the required technologies in all the major browsers:</w:t>
      </w:r>
    </w:p>
    <w:p w:rsidR="00D512B2" w:rsidRDefault="00D512B2" w:rsidP="00D512B2"/>
    <w:p w:rsidR="00D512B2" w:rsidRDefault="00D512B2" w:rsidP="00D512B2">
      <w:pPr>
        <w:pStyle w:val="CodePACKT"/>
      </w:pPr>
      <w:r>
        <w:t>&lt;script src="./bower_components/webcomponentsjs/webcomponents.min.js"&gt;&lt;/script&gt;</w:t>
      </w:r>
    </w:p>
    <w:p w:rsidR="00D512B2" w:rsidRDefault="00D512B2" w:rsidP="00D512B2">
      <w:pPr>
        <w:pStyle w:val="CodePACKT"/>
      </w:pPr>
    </w:p>
    <w:p w:rsidR="00D512B2" w:rsidRDefault="00D512B2" w:rsidP="00D512B2">
      <w:pPr>
        <w:pStyle w:val="NormalPACKT"/>
        <w:rPr>
          <w:b/>
        </w:rPr>
      </w:pPr>
      <w:r>
        <w:t xml:space="preserve">Do you fancy on writing your own web components? Let’s do it. Our component acts similar to HTML </w:t>
      </w:r>
      <w:r>
        <w:rPr>
          <w:rStyle w:val="CodeInTextPACKT"/>
        </w:rPr>
        <w:t>details</w:t>
      </w:r>
      <w:r>
        <w:t>/</w:t>
      </w:r>
      <w:r>
        <w:rPr>
          <w:rStyle w:val="CodeInTextPACKT"/>
        </w:rPr>
        <w:t>summary</w:t>
      </w:r>
      <w:r>
        <w:t xml:space="preserve">. When one clicks on summary the details  show up. So we create </w:t>
      </w:r>
      <w:r>
        <w:rPr>
          <w:rStyle w:val="CodeInTextPACKT"/>
        </w:rPr>
        <w:t>x-details.html</w:t>
      </w:r>
      <w:r>
        <w:t xml:space="preserve"> where we put component styles and JavaScript with component API: </w:t>
      </w:r>
    </w:p>
    <w:p w:rsidR="00D512B2" w:rsidRDefault="00D512B2" w:rsidP="00D512B2">
      <w:r>
        <w:rPr>
          <w:b/>
        </w:rPr>
        <w:t>x-details.html</w:t>
      </w:r>
    </w:p>
    <w:p w:rsidR="00D512B2" w:rsidRDefault="00D512B2" w:rsidP="00D512B2">
      <w:pPr>
        <w:pStyle w:val="CodePACKT"/>
      </w:pPr>
      <w:r>
        <w:t>&lt;style&gt;</w:t>
      </w:r>
    </w:p>
    <w:p w:rsidR="00D512B2" w:rsidRDefault="00D512B2" w:rsidP="00D512B2">
      <w:pPr>
        <w:pStyle w:val="CodePACKT"/>
      </w:pPr>
      <w:r>
        <w:t xml:space="preserve">  .x-details-summary {</w:t>
      </w:r>
    </w:p>
    <w:p w:rsidR="00D512B2" w:rsidRDefault="00D512B2" w:rsidP="00D512B2">
      <w:pPr>
        <w:pStyle w:val="CodePACKT"/>
      </w:pPr>
      <w:r>
        <w:t xml:space="preserve">    font-weight: bold;</w:t>
      </w:r>
    </w:p>
    <w:p w:rsidR="00D512B2" w:rsidRDefault="00D512B2" w:rsidP="00D512B2">
      <w:pPr>
        <w:pStyle w:val="CodePACKT"/>
      </w:pPr>
      <w:r>
        <w:t xml:space="preserve">    cursor: pointer;</w:t>
      </w:r>
    </w:p>
    <w:p w:rsidR="00D512B2" w:rsidRDefault="00D512B2" w:rsidP="00D512B2">
      <w:pPr>
        <w:pStyle w:val="CodePACKT"/>
      </w:pPr>
      <w:r>
        <w:t xml:space="preserve">  }</w:t>
      </w:r>
    </w:p>
    <w:p w:rsidR="00D512B2" w:rsidRDefault="00D512B2" w:rsidP="00D512B2">
      <w:pPr>
        <w:pStyle w:val="CodePACKT"/>
      </w:pPr>
      <w:r>
        <w:t xml:space="preserve">  .x-details-details {</w:t>
      </w:r>
    </w:p>
    <w:p w:rsidR="00D512B2" w:rsidRDefault="00D512B2" w:rsidP="00D512B2">
      <w:pPr>
        <w:pStyle w:val="CodePACKT"/>
      </w:pPr>
      <w:r>
        <w:t xml:space="preserve">    transition: opacity 0.2s ease-in-out, transform 0.2s ease-in-out;</w:t>
      </w:r>
    </w:p>
    <w:p w:rsidR="00D512B2" w:rsidRDefault="00D512B2" w:rsidP="00D512B2">
      <w:pPr>
        <w:pStyle w:val="CodePACKT"/>
      </w:pPr>
      <w:r>
        <w:t xml:space="preserve">    transform-origin: top left;</w:t>
      </w:r>
    </w:p>
    <w:p w:rsidR="00D512B2" w:rsidRDefault="00D512B2" w:rsidP="00D512B2">
      <w:pPr>
        <w:pStyle w:val="CodePACKT"/>
      </w:pPr>
      <w:r>
        <w:t xml:space="preserve">  }</w:t>
      </w:r>
    </w:p>
    <w:p w:rsidR="00D512B2" w:rsidRDefault="00D512B2" w:rsidP="00D512B2">
      <w:pPr>
        <w:pStyle w:val="CodePACKT"/>
      </w:pPr>
      <w:r>
        <w:t xml:space="preserve">  .x-details-hidden {</w:t>
      </w:r>
    </w:p>
    <w:p w:rsidR="00D512B2" w:rsidRDefault="00D512B2" w:rsidP="00D512B2">
      <w:pPr>
        <w:pStyle w:val="CodePACKT"/>
      </w:pPr>
      <w:r>
        <w:t xml:space="preserve">    opacity: 0;</w:t>
      </w:r>
    </w:p>
    <w:p w:rsidR="00D512B2" w:rsidRDefault="00D512B2" w:rsidP="00D512B2">
      <w:pPr>
        <w:pStyle w:val="CodePACKT"/>
      </w:pPr>
      <w:r>
        <w:t xml:space="preserve">    transform: scaleY(0);</w:t>
      </w:r>
    </w:p>
    <w:p w:rsidR="00D512B2" w:rsidRDefault="00D512B2" w:rsidP="00D512B2">
      <w:pPr>
        <w:pStyle w:val="CodePACKT"/>
      </w:pPr>
      <w:r>
        <w:t xml:space="preserve">  }</w:t>
      </w:r>
    </w:p>
    <w:p w:rsidR="00D512B2" w:rsidRDefault="00D512B2" w:rsidP="00D512B2">
      <w:pPr>
        <w:pStyle w:val="CodePACKT"/>
      </w:pPr>
      <w:r>
        <w:t>&lt;/style&gt;</w:t>
      </w:r>
    </w:p>
    <w:p w:rsidR="00D512B2" w:rsidRDefault="00D512B2" w:rsidP="00D512B2">
      <w:pPr>
        <w:pStyle w:val="CodePACKT"/>
      </w:pPr>
      <w:r>
        <w:t>&lt;script&gt;</w:t>
      </w:r>
    </w:p>
    <w:p w:rsidR="00D512B2" w:rsidRDefault="00D512B2" w:rsidP="00D512B2">
      <w:pPr>
        <w:pStyle w:val="CodePACKT"/>
      </w:pPr>
      <w:r>
        <w:t>"use strict";</w:t>
      </w:r>
    </w:p>
    <w:p w:rsidR="00D512B2" w:rsidRDefault="00D512B2" w:rsidP="00D512B2">
      <w:pPr>
        <w:pStyle w:val="CodePACKT"/>
      </w:pPr>
      <w:r>
        <w:t xml:space="preserve">    /**</w:t>
      </w:r>
    </w:p>
    <w:p w:rsidR="00D512B2" w:rsidRDefault="00D512B2" w:rsidP="00D512B2">
      <w:pPr>
        <w:pStyle w:val="CodePACKT"/>
      </w:pPr>
      <w:r>
        <w:t xml:space="preserve">     * Object constructor representing x-details element</w:t>
      </w:r>
    </w:p>
    <w:p w:rsidR="00D512B2" w:rsidRDefault="00D512B2" w:rsidP="00D512B2">
      <w:pPr>
        <w:pStyle w:val="CodePACKT"/>
      </w:pPr>
      <w:r>
        <w:t xml:space="preserve">     * @param {Node} el</w:t>
      </w:r>
    </w:p>
    <w:p w:rsidR="00D512B2" w:rsidRDefault="00D512B2" w:rsidP="00D512B2">
      <w:pPr>
        <w:pStyle w:val="CodePACKT"/>
      </w:pPr>
      <w:r>
        <w:t xml:space="preserve">     */</w:t>
      </w:r>
    </w:p>
    <w:p w:rsidR="00D512B2" w:rsidRDefault="00D512B2" w:rsidP="00D512B2">
      <w:pPr>
        <w:pStyle w:val="CodePACKT"/>
      </w:pPr>
      <w:r>
        <w:t>var DetailsView = function( el ){</w:t>
      </w:r>
    </w:p>
    <w:p w:rsidR="00D512B2" w:rsidRDefault="00D512B2" w:rsidP="00D512B2">
      <w:pPr>
        <w:pStyle w:val="CodePACKT"/>
      </w:pPr>
      <w:r>
        <w:t xml:space="preserve">      this.el = el;</w:t>
      </w:r>
    </w:p>
    <w:p w:rsidR="00D512B2" w:rsidRDefault="00D512B2" w:rsidP="00D512B2">
      <w:pPr>
        <w:pStyle w:val="CodePACKT"/>
      </w:pPr>
      <w:r>
        <w:lastRenderedPageBreak/>
        <w:t xml:space="preserve">      this.initialize();</w:t>
      </w:r>
    </w:p>
    <w:p w:rsidR="00D512B2" w:rsidRDefault="00D512B2" w:rsidP="00D512B2">
      <w:pPr>
        <w:pStyle w:val="CodePACKT"/>
      </w:pPr>
      <w:r>
        <w:t xml:space="preserve">    },</w:t>
      </w:r>
    </w:p>
    <w:p w:rsidR="00D512B2" w:rsidRDefault="00D512B2" w:rsidP="00D512B2">
      <w:pPr>
        <w:pStyle w:val="CodePACKT"/>
      </w:pPr>
      <w:r>
        <w:t xml:space="preserve">    // Creates an object based in the HTML Element prototype</w:t>
      </w:r>
    </w:p>
    <w:p w:rsidR="00D512B2" w:rsidRDefault="00D512B2" w:rsidP="00D512B2">
      <w:pPr>
        <w:pStyle w:val="CodePACKT"/>
      </w:pPr>
      <w:r>
        <w:t xml:space="preserve">    element = Object.create( HTMLElement.prototype );</w:t>
      </w:r>
    </w:p>
    <w:p w:rsidR="00D512B2" w:rsidRDefault="00D512B2" w:rsidP="00D512B2">
      <w:pPr>
        <w:pStyle w:val="CodePACKT"/>
      </w:pPr>
      <w:r>
        <w:t>/** @lend DetailsView.prototype */</w:t>
      </w:r>
    </w:p>
    <w:p w:rsidR="00D512B2" w:rsidRDefault="00D512B2" w:rsidP="00D512B2">
      <w:pPr>
        <w:pStyle w:val="CodePACKT"/>
      </w:pPr>
      <w:r>
        <w:t>Object.assign( DetailsView.prototype, {</w:t>
      </w:r>
    </w:p>
    <w:p w:rsidR="00D512B2" w:rsidRDefault="00D512B2" w:rsidP="00D512B2">
      <w:pPr>
        <w:pStyle w:val="CodePACKT"/>
      </w:pPr>
      <w:r>
        <w:t xml:space="preserve">  /**</w:t>
      </w:r>
    </w:p>
    <w:p w:rsidR="00D512B2" w:rsidRDefault="00D512B2" w:rsidP="00D512B2">
      <w:pPr>
        <w:pStyle w:val="CodePACKT"/>
      </w:pPr>
      <w:r>
        <w:t xml:space="preserve">   * @constracts DetailsView</w:t>
      </w:r>
    </w:p>
    <w:p w:rsidR="00D512B2" w:rsidRDefault="00D512B2" w:rsidP="00D512B2">
      <w:pPr>
        <w:pStyle w:val="CodePACKT"/>
      </w:pPr>
      <w:r>
        <w:t xml:space="preserve">   */</w:t>
      </w:r>
    </w:p>
    <w:p w:rsidR="00D512B2" w:rsidRDefault="00D512B2" w:rsidP="00D512B2">
      <w:pPr>
        <w:pStyle w:val="CodePACKT"/>
      </w:pPr>
      <w:r>
        <w:t xml:space="preserve">  initialize: function(){</w:t>
      </w:r>
    </w:p>
    <w:p w:rsidR="00D512B2" w:rsidRDefault="00D512B2" w:rsidP="00D512B2">
      <w:pPr>
        <w:pStyle w:val="CodePACKT"/>
      </w:pPr>
      <w:r>
        <w:t xml:space="preserve">    this.summary = this.renderSummary();</w:t>
      </w:r>
    </w:p>
    <w:p w:rsidR="00D512B2" w:rsidRDefault="00D512B2" w:rsidP="00D512B2">
      <w:pPr>
        <w:pStyle w:val="CodePACKT"/>
      </w:pPr>
      <w:r>
        <w:t xml:space="preserve">    this.details = this.renderDetails();</w:t>
      </w:r>
    </w:p>
    <w:p w:rsidR="00D512B2" w:rsidRDefault="00D512B2" w:rsidP="00D512B2">
      <w:pPr>
        <w:pStyle w:val="CodePACKT"/>
      </w:pPr>
      <w:r>
        <w:t xml:space="preserve">    this.summary.addEventListener( "click", this.onClick.bind( this ), false );</w:t>
      </w:r>
    </w:p>
    <w:p w:rsidR="00D512B2" w:rsidRDefault="00D512B2" w:rsidP="00D512B2">
      <w:pPr>
        <w:pStyle w:val="CodePACKT"/>
      </w:pPr>
      <w:r>
        <w:t xml:space="preserve">    this.el.textContent = "";</w:t>
      </w:r>
    </w:p>
    <w:p w:rsidR="00D512B2" w:rsidRDefault="00D512B2" w:rsidP="00D512B2">
      <w:pPr>
        <w:pStyle w:val="CodePACKT"/>
      </w:pPr>
      <w:r>
        <w:t xml:space="preserve">    this.el.appendChild( this.summary );</w:t>
      </w:r>
    </w:p>
    <w:p w:rsidR="00D512B2" w:rsidRDefault="00D512B2" w:rsidP="00D512B2">
      <w:pPr>
        <w:pStyle w:val="CodePACKT"/>
      </w:pPr>
      <w:r>
        <w:t xml:space="preserve">    this.el.appendChild( this.details );</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r>
        <w:t xml:space="preserve">   * Render summary element</w:t>
      </w:r>
    </w:p>
    <w:p w:rsidR="00D512B2" w:rsidRDefault="00D512B2" w:rsidP="00D512B2">
      <w:pPr>
        <w:pStyle w:val="CodePACKT"/>
      </w:pPr>
      <w:r>
        <w:t xml:space="preserve">   */</w:t>
      </w:r>
    </w:p>
    <w:p w:rsidR="00D512B2" w:rsidRDefault="00D512B2" w:rsidP="00D512B2">
      <w:pPr>
        <w:pStyle w:val="CodePACKT"/>
      </w:pPr>
      <w:r>
        <w:t xml:space="preserve">  renderSummary: function(){</w:t>
      </w:r>
    </w:p>
    <w:p w:rsidR="00D512B2" w:rsidRDefault="00D512B2" w:rsidP="00D512B2">
      <w:pPr>
        <w:pStyle w:val="CodePACKT"/>
      </w:pPr>
      <w:r>
        <w:t xml:space="preserve">    var div = document.createElement( "a" );</w:t>
      </w:r>
    </w:p>
    <w:p w:rsidR="00D512B2" w:rsidRDefault="00D512B2" w:rsidP="00D512B2">
      <w:pPr>
        <w:pStyle w:val="CodePACKT"/>
      </w:pPr>
      <w:r>
        <w:t xml:space="preserve">    div.className = "x-details-summary";</w:t>
      </w:r>
    </w:p>
    <w:p w:rsidR="00D512B2" w:rsidRDefault="00D512B2" w:rsidP="00D512B2">
      <w:pPr>
        <w:pStyle w:val="CodePACKT"/>
      </w:pPr>
      <w:r>
        <w:t xml:space="preserve">    div.textContent = this.el.dataset.summary;</w:t>
      </w:r>
    </w:p>
    <w:p w:rsidR="00D512B2" w:rsidRDefault="00D512B2" w:rsidP="00D512B2">
      <w:pPr>
        <w:pStyle w:val="CodePACKT"/>
      </w:pPr>
      <w:r>
        <w:t xml:space="preserve">    return div;</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r>
        <w:t xml:space="preserve">   * Render details element</w:t>
      </w:r>
    </w:p>
    <w:p w:rsidR="00D512B2" w:rsidRDefault="00D512B2" w:rsidP="00D512B2">
      <w:pPr>
        <w:pStyle w:val="CodePACKT"/>
      </w:pPr>
      <w:r>
        <w:t xml:space="preserve">   */</w:t>
      </w:r>
    </w:p>
    <w:p w:rsidR="00D512B2" w:rsidRDefault="00D512B2" w:rsidP="00D512B2">
      <w:pPr>
        <w:pStyle w:val="CodePACKT"/>
      </w:pPr>
      <w:r>
        <w:t xml:space="preserve">  renderDetails: function(){</w:t>
      </w:r>
    </w:p>
    <w:p w:rsidR="00D512B2" w:rsidRDefault="00D512B2" w:rsidP="00D512B2">
      <w:pPr>
        <w:pStyle w:val="CodePACKT"/>
      </w:pPr>
      <w:r>
        <w:t xml:space="preserve">    var div = document.createElement( "div" );</w:t>
      </w:r>
    </w:p>
    <w:p w:rsidR="00D512B2" w:rsidRDefault="00D512B2" w:rsidP="00D512B2">
      <w:pPr>
        <w:pStyle w:val="CodePACKT"/>
      </w:pPr>
      <w:r>
        <w:t xml:space="preserve">    div.className = "x-details-details x-details-hidden";</w:t>
      </w:r>
    </w:p>
    <w:p w:rsidR="00D512B2" w:rsidRDefault="00D512B2" w:rsidP="00D512B2">
      <w:pPr>
        <w:pStyle w:val="CodePACKT"/>
      </w:pPr>
      <w:r>
        <w:t xml:space="preserve">    div.textContent = this.el.textContent;</w:t>
      </w:r>
    </w:p>
    <w:p w:rsidR="00D512B2" w:rsidRDefault="00D512B2" w:rsidP="00D512B2">
      <w:pPr>
        <w:pStyle w:val="CodePACKT"/>
      </w:pPr>
      <w:r>
        <w:t xml:space="preserve">    return div;</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r>
        <w:t xml:space="preserve">   * Handle summary on click</w:t>
      </w:r>
    </w:p>
    <w:p w:rsidR="00D512B2" w:rsidRDefault="00D512B2" w:rsidP="00D512B2">
      <w:pPr>
        <w:pStyle w:val="CodePACKT"/>
      </w:pPr>
      <w:r>
        <w:t xml:space="preserve">   * @param {Event} e</w:t>
      </w:r>
    </w:p>
    <w:p w:rsidR="00D512B2" w:rsidRDefault="00D512B2" w:rsidP="00D512B2">
      <w:pPr>
        <w:pStyle w:val="CodePACKT"/>
      </w:pPr>
      <w:r>
        <w:t xml:space="preserve">   */</w:t>
      </w:r>
    </w:p>
    <w:p w:rsidR="00D512B2" w:rsidRDefault="00D512B2" w:rsidP="00D512B2">
      <w:pPr>
        <w:pStyle w:val="CodePACKT"/>
      </w:pPr>
      <w:r>
        <w:t xml:space="preserve">  onClick: function( e ){</w:t>
      </w:r>
    </w:p>
    <w:p w:rsidR="00D512B2" w:rsidRDefault="00D512B2" w:rsidP="00D512B2">
      <w:pPr>
        <w:pStyle w:val="CodePACKT"/>
      </w:pPr>
      <w:r>
        <w:t xml:space="preserve">    e.preventDefault();</w:t>
      </w:r>
    </w:p>
    <w:p w:rsidR="00D512B2" w:rsidRDefault="00D512B2" w:rsidP="00D512B2">
      <w:pPr>
        <w:pStyle w:val="CodePACKT"/>
      </w:pPr>
      <w:r>
        <w:t xml:space="preserve">    if ( this.details.classList.contains( "x-details-hidden" ) ) {</w:t>
      </w:r>
    </w:p>
    <w:p w:rsidR="00D512B2" w:rsidRDefault="00D512B2" w:rsidP="00D512B2">
      <w:pPr>
        <w:pStyle w:val="CodePACKT"/>
      </w:pPr>
      <w:r>
        <w:t xml:space="preserve">      return this.open();</w:t>
      </w:r>
    </w:p>
    <w:p w:rsidR="00D512B2" w:rsidRDefault="00D512B2" w:rsidP="00D512B2">
      <w:pPr>
        <w:pStyle w:val="CodePACKT"/>
      </w:pPr>
      <w:r>
        <w:t xml:space="preserve">    }</w:t>
      </w:r>
    </w:p>
    <w:p w:rsidR="00D512B2" w:rsidRDefault="00D512B2" w:rsidP="00D512B2">
      <w:pPr>
        <w:pStyle w:val="CodePACKT"/>
      </w:pPr>
      <w:r>
        <w:lastRenderedPageBreak/>
        <w:t xml:space="preserve">    this.close();</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r>
        <w:t xml:space="preserve">   * Open details</w:t>
      </w:r>
    </w:p>
    <w:p w:rsidR="00D512B2" w:rsidRDefault="00D512B2" w:rsidP="00D512B2">
      <w:pPr>
        <w:pStyle w:val="CodePACKT"/>
      </w:pPr>
      <w:r>
        <w:t xml:space="preserve">   */</w:t>
      </w:r>
    </w:p>
    <w:p w:rsidR="00D512B2" w:rsidRDefault="00D512B2" w:rsidP="00D512B2">
      <w:pPr>
        <w:pStyle w:val="CodePACKT"/>
      </w:pPr>
      <w:r>
        <w:t xml:space="preserve">  open: function(){</w:t>
      </w:r>
    </w:p>
    <w:p w:rsidR="00D512B2" w:rsidRDefault="00D512B2" w:rsidP="00D512B2">
      <w:pPr>
        <w:pStyle w:val="CodePACKT"/>
      </w:pPr>
      <w:r>
        <w:t xml:space="preserve">    this.details.classList.toggle( "x-details-hidden", false );</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pStyle w:val="CodePACKT"/>
      </w:pPr>
      <w:r>
        <w:t xml:space="preserve">   * Close details</w:t>
      </w:r>
    </w:p>
    <w:p w:rsidR="00D512B2" w:rsidRDefault="00D512B2" w:rsidP="00D512B2">
      <w:pPr>
        <w:pStyle w:val="CodePACKT"/>
      </w:pPr>
      <w:r>
        <w:t xml:space="preserve">   */</w:t>
      </w:r>
    </w:p>
    <w:p w:rsidR="00D512B2" w:rsidRDefault="00D512B2" w:rsidP="00D512B2">
      <w:pPr>
        <w:pStyle w:val="CodePACKT"/>
      </w:pPr>
      <w:r>
        <w:t xml:space="preserve">  close: function(){</w:t>
      </w:r>
    </w:p>
    <w:p w:rsidR="00D512B2" w:rsidRDefault="00D512B2" w:rsidP="00D512B2">
      <w:pPr>
        <w:pStyle w:val="CodePACKT"/>
      </w:pPr>
      <w:r>
        <w:t xml:space="preserve">    this.details.classList.toggle( "x-details-hidden", true );</w:t>
      </w:r>
    </w:p>
    <w:p w:rsidR="00D512B2" w:rsidRDefault="00D512B2" w:rsidP="00D512B2">
      <w:pPr>
        <w:pStyle w:val="CodePACKT"/>
      </w:pPr>
      <w:r>
        <w:t xml:space="preserve">  }</w:t>
      </w:r>
    </w:p>
    <w:p w:rsidR="00D512B2" w:rsidRDefault="00D512B2" w:rsidP="00D512B2">
      <w:pPr>
        <w:pStyle w:val="CodePACKT"/>
      </w:pPr>
      <w:r>
        <w:t>});</w:t>
      </w:r>
    </w:p>
    <w:p w:rsidR="00D512B2" w:rsidRDefault="00D512B2" w:rsidP="00D512B2">
      <w:pPr>
        <w:pStyle w:val="CodePACKT"/>
      </w:pPr>
    </w:p>
    <w:p w:rsidR="00D512B2" w:rsidRDefault="00D512B2" w:rsidP="00D512B2">
      <w:pPr>
        <w:pStyle w:val="CodePACKT"/>
      </w:pPr>
      <w:r>
        <w:t>// Fires when an instance of the element is created</w:t>
      </w:r>
    </w:p>
    <w:p w:rsidR="00D512B2" w:rsidRDefault="00D512B2" w:rsidP="00D512B2">
      <w:pPr>
        <w:pStyle w:val="CodePACKT"/>
      </w:pPr>
      <w:r>
        <w:t>element.createdCallback = function() {</w:t>
      </w:r>
    </w:p>
    <w:p w:rsidR="00D512B2" w:rsidRDefault="00D512B2" w:rsidP="00D512B2">
      <w:pPr>
        <w:pStyle w:val="CodePACKT"/>
      </w:pPr>
      <w:r>
        <w:t xml:space="preserve">  this.detailsView = new DetailsView( this );</w:t>
      </w:r>
    </w:p>
    <w:p w:rsidR="00D512B2" w:rsidRDefault="00D512B2" w:rsidP="00D512B2">
      <w:pPr>
        <w:pStyle w:val="CodePACKT"/>
      </w:pPr>
      <w:r>
        <w:t>};</w:t>
      </w:r>
    </w:p>
    <w:p w:rsidR="00D512B2" w:rsidRDefault="00D512B2" w:rsidP="00D512B2">
      <w:pPr>
        <w:pStyle w:val="CodePACKT"/>
      </w:pPr>
      <w:r>
        <w:t>// Expose method open</w:t>
      </w:r>
    </w:p>
    <w:p w:rsidR="00D512B2" w:rsidRDefault="00D512B2" w:rsidP="00D512B2">
      <w:pPr>
        <w:pStyle w:val="CodePACKT"/>
      </w:pPr>
      <w:r>
        <w:t>element.open = function(){</w:t>
      </w:r>
    </w:p>
    <w:p w:rsidR="00D512B2" w:rsidRDefault="00D512B2" w:rsidP="00D512B2">
      <w:pPr>
        <w:pStyle w:val="CodePACKT"/>
      </w:pPr>
      <w:r>
        <w:t xml:space="preserve">  this.detailsView.open();</w:t>
      </w:r>
    </w:p>
    <w:p w:rsidR="00D512B2" w:rsidRDefault="00D512B2" w:rsidP="00D512B2">
      <w:pPr>
        <w:pStyle w:val="CodePACKT"/>
      </w:pPr>
      <w:r>
        <w:t>};</w:t>
      </w:r>
    </w:p>
    <w:p w:rsidR="00D512B2" w:rsidRDefault="00D512B2" w:rsidP="00D512B2">
      <w:pPr>
        <w:pStyle w:val="CodePACKT"/>
      </w:pPr>
      <w:r>
        <w:t>// Expose method close</w:t>
      </w:r>
    </w:p>
    <w:p w:rsidR="00D512B2" w:rsidRDefault="00D512B2" w:rsidP="00D512B2">
      <w:pPr>
        <w:pStyle w:val="CodePACKT"/>
      </w:pPr>
      <w:r>
        <w:t>element.close = function(){</w:t>
      </w:r>
    </w:p>
    <w:p w:rsidR="00D512B2" w:rsidRDefault="00D512B2" w:rsidP="00D512B2">
      <w:pPr>
        <w:pStyle w:val="CodePACKT"/>
      </w:pPr>
      <w:r>
        <w:t xml:space="preserve">  this.detailsView.close();</w:t>
      </w:r>
    </w:p>
    <w:p w:rsidR="00D512B2" w:rsidRDefault="00D512B2" w:rsidP="00D512B2">
      <w:pPr>
        <w:pStyle w:val="CodePACKT"/>
      </w:pPr>
      <w:r>
        <w:t>};</w:t>
      </w:r>
    </w:p>
    <w:p w:rsidR="00D512B2" w:rsidRDefault="00D512B2" w:rsidP="00D512B2">
      <w:pPr>
        <w:pStyle w:val="CodePACKT"/>
      </w:pPr>
      <w:r>
        <w:t>// Register the custom element</w:t>
      </w:r>
    </w:p>
    <w:p w:rsidR="00D512B2" w:rsidRDefault="00D512B2" w:rsidP="00D512B2">
      <w:pPr>
        <w:pStyle w:val="CodePACKT"/>
      </w:pPr>
      <w:r>
        <w:t>document.registerElement( "x-details", {</w:t>
      </w:r>
    </w:p>
    <w:p w:rsidR="00D512B2" w:rsidRDefault="00D512B2" w:rsidP="00D512B2">
      <w:pPr>
        <w:pStyle w:val="CodePACKT"/>
      </w:pPr>
      <w:r>
        <w:t xml:space="preserve">  prototype: element</w:t>
      </w:r>
    </w:p>
    <w:p w:rsidR="00D512B2" w:rsidRDefault="00D512B2" w:rsidP="00D512B2">
      <w:pPr>
        <w:pStyle w:val="CodePACKT"/>
      </w:pPr>
      <w:r>
        <w:t>});</w:t>
      </w:r>
    </w:p>
    <w:p w:rsidR="00D512B2" w:rsidRDefault="00D512B2" w:rsidP="00D512B2">
      <w:pPr>
        <w:pStyle w:val="CodePACKT"/>
      </w:pPr>
      <w:r>
        <w:t>&lt;/script&gt;</w:t>
      </w:r>
    </w:p>
    <w:p w:rsidR="00D512B2" w:rsidRDefault="00D512B2" w:rsidP="00D512B2">
      <w:pPr>
        <w:pStyle w:val="CodePACKT"/>
      </w:pPr>
    </w:p>
    <w:p w:rsidR="00D512B2" w:rsidRDefault="00D512B2" w:rsidP="00D512B2">
      <w:pPr>
        <w:pStyle w:val="NormalPACKT"/>
      </w:pPr>
    </w:p>
    <w:p w:rsidR="00D512B2" w:rsidRDefault="00D512B2" w:rsidP="00D512B2">
      <w:pPr>
        <w:pStyle w:val="NormalPACKT"/>
      </w:pPr>
    </w:p>
    <w:p w:rsidR="00D512B2" w:rsidRDefault="00D512B2" w:rsidP="00D512B2">
      <w:pPr>
        <w:pStyle w:val="NormalPACKT"/>
      </w:pPr>
      <w:r>
        <w:t>Further in JavaScript code we create an element based on generic HTML element (</w:t>
      </w:r>
      <w:r>
        <w:rPr>
          <w:rStyle w:val="CodeInTextPACKT"/>
        </w:rPr>
        <w:t>Object.create( HTMLElement.prototype )</w:t>
      </w:r>
      <w:r>
        <w:t xml:space="preserve">). Here we could inherit from a complex element (e.g. </w:t>
      </w:r>
      <w:r>
        <w:rPr>
          <w:rStyle w:val="CodeInTextPACKT"/>
        </w:rPr>
        <w:t>video</w:t>
      </w:r>
      <w:r>
        <w:t xml:space="preserve">) if needed. We register a custom element </w:t>
      </w:r>
      <w:r>
        <w:rPr>
          <w:rStyle w:val="CodeInTextPACKT"/>
        </w:rPr>
        <w:t>‘x-details’</w:t>
      </w:r>
      <w:r>
        <w:t xml:space="preserve"> by using  earlier created one as prototype. With </w:t>
      </w:r>
      <w:r>
        <w:rPr>
          <w:rStyle w:val="CodeInTextPACKT"/>
        </w:rPr>
        <w:t>element.createdCallback</w:t>
      </w:r>
      <w:r>
        <w:t xml:space="preserve"> we subscribe a handler that will be called when a custom element created. There we attach our View to the element to enhance it with the functionality we intend for it. Now we can use the component in HTML:</w:t>
      </w:r>
    </w:p>
    <w:p w:rsidR="00D512B2" w:rsidRDefault="00D512B2" w:rsidP="00D512B2"/>
    <w:p w:rsidR="00D512B2" w:rsidRDefault="00D512B2" w:rsidP="00D512B2">
      <w:pPr>
        <w:pStyle w:val="CodePACKT"/>
      </w:pPr>
      <w:r>
        <w:t>&lt;!DOCTYPE html&gt;</w:t>
      </w:r>
    </w:p>
    <w:p w:rsidR="00D512B2" w:rsidRDefault="00D512B2" w:rsidP="00D512B2">
      <w:pPr>
        <w:pStyle w:val="CodePACKT"/>
      </w:pPr>
      <w:r>
        <w:t>&lt;html&gt;</w:t>
      </w:r>
    </w:p>
    <w:p w:rsidR="00D512B2" w:rsidRDefault="00D512B2" w:rsidP="00D512B2">
      <w:pPr>
        <w:pStyle w:val="CodePACKT"/>
      </w:pPr>
      <w:r>
        <w:t xml:space="preserve">  &lt;head&gt;</w:t>
      </w:r>
    </w:p>
    <w:p w:rsidR="00D512B2" w:rsidRDefault="00D512B2" w:rsidP="00D512B2">
      <w:pPr>
        <w:pStyle w:val="CodePACKT"/>
      </w:pPr>
      <w:r>
        <w:t xml:space="preserve">    &lt;title&gt;X-DETAILS&lt;/title&gt;</w:t>
      </w:r>
    </w:p>
    <w:p w:rsidR="00D512B2" w:rsidRDefault="00D512B2" w:rsidP="00D512B2">
      <w:pPr>
        <w:pStyle w:val="CodePACKT"/>
      </w:pPr>
      <w:r>
        <w:t xml:space="preserve">    &lt;!-- Importing Web Component's Polyfill --&gt;</w:t>
      </w:r>
    </w:p>
    <w:p w:rsidR="00D512B2" w:rsidRDefault="00D512B2" w:rsidP="00D512B2">
      <w:pPr>
        <w:pStyle w:val="CodePACKT"/>
      </w:pPr>
      <w:r>
        <w:t xml:space="preserve">    &lt;!-- uncomment for non-Chrome browsers</w:t>
      </w:r>
    </w:p>
    <w:p w:rsidR="00D512B2" w:rsidRDefault="00D512B2" w:rsidP="00D512B2">
      <w:pPr>
        <w:pStyle w:val="CodePACKT"/>
      </w:pPr>
      <w:r>
        <w:t xml:space="preserve">    script src="./bower_components/webcomponentsjs/webcomponents.min.js"&gt;&lt;/script--&gt;</w:t>
      </w:r>
    </w:p>
    <w:p w:rsidR="00D512B2" w:rsidRDefault="00D512B2" w:rsidP="00D512B2">
      <w:pPr>
        <w:pStyle w:val="CodePACKT"/>
      </w:pPr>
      <w:r>
        <w:t xml:space="preserve">    &lt;!-- Importing Custom Elements --&gt;</w:t>
      </w:r>
    </w:p>
    <w:p w:rsidR="00D512B2" w:rsidRDefault="00D512B2" w:rsidP="00D512B2">
      <w:pPr>
        <w:pStyle w:val="CodePACKT"/>
      </w:pPr>
      <w:r>
        <w:t xml:space="preserve"> &lt;link rel="import" href="./x-details.html"&gt;</w:t>
      </w:r>
    </w:p>
    <w:p w:rsidR="00D512B2" w:rsidRDefault="00D512B2" w:rsidP="00D512B2">
      <w:pPr>
        <w:pStyle w:val="CodePACKT"/>
      </w:pPr>
      <w:r>
        <w:t xml:space="preserve">  &lt;/head&gt;</w:t>
      </w:r>
    </w:p>
    <w:p w:rsidR="00D512B2" w:rsidRDefault="00D512B2" w:rsidP="00D512B2">
      <w:pPr>
        <w:pStyle w:val="CodePACKT"/>
      </w:pPr>
      <w:r>
        <w:t xml:space="preserve">  &lt;body&gt;</w:t>
      </w:r>
    </w:p>
    <w:p w:rsidR="00D512B2" w:rsidRDefault="00D512B2" w:rsidP="00D512B2">
      <w:pPr>
        <w:pStyle w:val="CodePACKT"/>
      </w:pPr>
      <w:r>
        <w:t xml:space="preserve">    &lt;x-details data-summary="Click me"&gt;</w:t>
      </w:r>
    </w:p>
    <w:p w:rsidR="00D512B2" w:rsidRDefault="00D512B2" w:rsidP="00D512B2">
      <w:pPr>
        <w:pStyle w:val="CodePACKT"/>
      </w:pPr>
      <w:r>
        <w:t xml:space="preserve">      Nunc iaculis ac erat eu porttitor. Curabitur facilisis ligula et urna egestas mollis. Aliquam eget consequat tellus. Sed ullamcorper ante est. In tortor lectus, ultrices vel ipsum eget, ultricies facilisis nisl. Suspendisse porttitor blandit arcu et imperdiet.</w:t>
      </w:r>
    </w:p>
    <w:p w:rsidR="00D512B2" w:rsidRDefault="00D512B2" w:rsidP="00D512B2">
      <w:pPr>
        <w:pStyle w:val="CodePACKT"/>
      </w:pPr>
      <w:r>
        <w:t xml:space="preserve">    &lt;/x-details&gt;</w:t>
      </w:r>
    </w:p>
    <w:p w:rsidR="00D512B2" w:rsidRDefault="00D512B2" w:rsidP="00D512B2">
      <w:pPr>
        <w:pStyle w:val="CodePACKT"/>
      </w:pPr>
      <w:r>
        <w:t xml:space="preserve">  &lt;/body&gt;</w:t>
      </w:r>
    </w:p>
    <w:p w:rsidR="00D512B2" w:rsidRDefault="00D512B2" w:rsidP="00D512B2">
      <w:pPr>
        <w:pStyle w:val="CodePACKT"/>
      </w:pPr>
      <w:r>
        <w:t>&lt;/html&gt;</w:t>
      </w:r>
    </w:p>
    <w:p w:rsidR="00D512B2" w:rsidRDefault="00D512B2" w:rsidP="00D512B2">
      <w:pPr>
        <w:pStyle w:val="CodePACKT"/>
      </w:pPr>
    </w:p>
    <w:p w:rsidR="00ED1AB2" w:rsidRDefault="00ED1AB2" w:rsidP="00D512B2">
      <w:r>
        <w:rPr>
          <w:noProof/>
          <w:lang w:val="de-DE" w:eastAsia="de-DE"/>
        </w:rPr>
        <w:drawing>
          <wp:inline distT="0" distB="0" distL="0" distR="0">
            <wp:extent cx="4676775" cy="3305175"/>
            <wp:effectExtent l="19050" t="0" r="9525" b="0"/>
            <wp:docPr id="45" name="Picture 44" descr="04-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2-01.png"/>
                    <pic:cNvPicPr/>
                  </pic:nvPicPr>
                  <pic:blipFill>
                    <a:blip r:embed="rId7" cstate="print"/>
                    <a:stretch>
                      <a:fillRect/>
                    </a:stretch>
                  </pic:blipFill>
                  <pic:spPr>
                    <a:xfrm>
                      <a:off x="0" y="0"/>
                      <a:ext cx="4676775" cy="3305175"/>
                    </a:xfrm>
                    <a:prstGeom prst="rect">
                      <a:avLst/>
                    </a:prstGeom>
                  </pic:spPr>
                </pic:pic>
              </a:graphicData>
            </a:graphic>
          </wp:inline>
        </w:drawing>
      </w:r>
    </w:p>
    <w:p w:rsidR="00ED1AB2" w:rsidRDefault="00ED1AB2" w:rsidP="00ED1AB2">
      <w:pPr>
        <w:pStyle w:val="LayoutInformationPACKT"/>
      </w:pPr>
      <w:r w:rsidRPr="000A61C2">
        <w:lastRenderedPageBreak/>
        <w:t>Insert Image 04-0</w:t>
      </w:r>
      <w:r>
        <w:t>2</w:t>
      </w:r>
      <w:r w:rsidRPr="000A61C2">
        <w:t>-01.png</w:t>
      </w:r>
    </w:p>
    <w:p w:rsidR="00ED1AB2" w:rsidRDefault="00ED1AB2" w:rsidP="00D512B2"/>
    <w:p w:rsidR="00D512B2" w:rsidRDefault="00D512B2" w:rsidP="00ED1AB2">
      <w:pPr>
        <w:pStyle w:val="Heading1"/>
        <w:numPr>
          <w:ilvl w:val="0"/>
          <w:numId w:val="0"/>
        </w:numPr>
      </w:pPr>
      <w:r>
        <w:t>Learning to use server-to-browser communication channels</w:t>
      </w:r>
    </w:p>
    <w:p w:rsidR="00D512B2" w:rsidRDefault="00D512B2" w:rsidP="00D512B2"/>
    <w:p w:rsidR="00D512B2" w:rsidRDefault="00D512B2" w:rsidP="00D512B2">
      <w:r>
        <w:t xml:space="preserve">By using </w:t>
      </w:r>
      <w:r>
        <w:rPr>
          <w:rStyle w:val="WW-DefaultParagraphFont"/>
        </w:rPr>
        <w:t>XHR</w:t>
      </w:r>
      <w:r>
        <w:t xml:space="preserve"> or </w:t>
      </w:r>
      <w:r>
        <w:rPr>
          <w:rStyle w:val="WW-DefaultParagraphFont"/>
        </w:rPr>
        <w:t>Fetch API</w:t>
      </w:r>
      <w:r>
        <w:t xml:space="preserve"> we can request a state from the server. This is a one-way communication. If we want real-time we need it also in the opposite direction. For example we may want user notifications (“your post has been liked”, “new comment”, “new private message”) to pop up as soon as the corresponding records changed in the DB. The server-side has connection to the DB, so we expect the server to notify the client. In past to receive these events on the client we were using tricks known under umbrella term </w:t>
      </w:r>
      <w:r>
        <w:rPr>
          <w:rStyle w:val="WW-DefaultParagraphFont"/>
        </w:rPr>
        <w:t>COMET</w:t>
      </w:r>
      <w:r>
        <w:t xml:space="preserve"> (hidden iframe, long polling, tag long polling and others). Now we can go with native JavaScript APIs.</w:t>
      </w:r>
    </w:p>
    <w:p w:rsidR="00D512B2" w:rsidRDefault="00D512B2" w:rsidP="00D512B2">
      <w:pPr>
        <w:pStyle w:val="Heading2"/>
        <w:numPr>
          <w:ilvl w:val="1"/>
          <w:numId w:val="3"/>
        </w:numPr>
      </w:pPr>
      <w:r>
        <w:t>Server-Sent Events</w:t>
      </w:r>
    </w:p>
    <w:p w:rsidR="00D512B2" w:rsidRDefault="00D512B2" w:rsidP="00D512B2">
      <w:pPr>
        <w:pStyle w:val="Heading2"/>
        <w:numPr>
          <w:ilvl w:val="1"/>
          <w:numId w:val="3"/>
        </w:numPr>
      </w:pPr>
    </w:p>
    <w:p w:rsidR="00D512B2" w:rsidRDefault="00D512B2" w:rsidP="00D512B2">
      <w:r>
        <w:t xml:space="preserve">The technology that does provides a way to subscribe to server side events is named respectively - </w:t>
      </w:r>
      <w:r>
        <w:rPr>
          <w:rStyle w:val="KeyWordPACKT"/>
        </w:rPr>
        <w:t>Server-Side Events API</w:t>
      </w:r>
      <w:r>
        <w:t xml:space="preserve"> (</w:t>
      </w:r>
      <w:r>
        <w:rPr>
          <w:rStyle w:val="KeyWordPACKT"/>
        </w:rPr>
        <w:t>SSE</w:t>
      </w:r>
      <w:r>
        <w:t>). On the client we register a server stream (EventSource) and subscribe to event coming from it:</w:t>
      </w:r>
    </w:p>
    <w:p w:rsidR="00D512B2" w:rsidRDefault="00D512B2" w:rsidP="00D512B2"/>
    <w:p w:rsidR="00D512B2" w:rsidRDefault="00D512B2" w:rsidP="00D512B2"/>
    <w:p w:rsidR="00D512B2" w:rsidRDefault="00D512B2" w:rsidP="00D512B2">
      <w:r>
        <w:t>var src = new EventSource( "./sse-server.php" );</w:t>
      </w:r>
    </w:p>
    <w:p w:rsidR="00D512B2" w:rsidRDefault="00D512B2" w:rsidP="00D512B2">
      <w:pPr>
        <w:pStyle w:val="CodePACKT"/>
      </w:pPr>
    </w:p>
    <w:p w:rsidR="00D512B2" w:rsidRDefault="00D512B2" w:rsidP="00D512B2">
      <w:pPr>
        <w:pStyle w:val="CodePACKT"/>
      </w:pPr>
      <w:r>
        <w:t>src.addEventListener( "open", function() {</w:t>
      </w:r>
    </w:p>
    <w:p w:rsidR="00D512B2" w:rsidRDefault="00D512B2" w:rsidP="00D512B2">
      <w:pPr>
        <w:pStyle w:val="CodePACKT"/>
      </w:pPr>
      <w:r>
        <w:t xml:space="preserve">   console.log( "Connection opened" );</w:t>
      </w:r>
    </w:p>
    <w:p w:rsidR="00D512B2" w:rsidRDefault="00D512B2" w:rsidP="00D512B2">
      <w:pPr>
        <w:pStyle w:val="CodePACKT"/>
      </w:pPr>
      <w:r>
        <w:t>}, false);</w:t>
      </w:r>
    </w:p>
    <w:p w:rsidR="00D512B2" w:rsidRDefault="00D512B2" w:rsidP="00D512B2">
      <w:pPr>
        <w:pStyle w:val="CodePACKT"/>
      </w:pPr>
    </w:p>
    <w:p w:rsidR="00D512B2" w:rsidRDefault="00D512B2" w:rsidP="00D512B2">
      <w:pPr>
        <w:pStyle w:val="CodePACKT"/>
      </w:pPr>
      <w:r>
        <w:t>src.addEventListener( "error", function( e ) {</w:t>
      </w:r>
    </w:p>
    <w:p w:rsidR="00D512B2" w:rsidRDefault="00D512B2" w:rsidP="00D512B2">
      <w:pPr>
        <w:pStyle w:val="CodePACKT"/>
      </w:pPr>
      <w:r>
        <w:t xml:space="preserve">  if ( e.readyState === EventSource.CLOSED ) {</w:t>
      </w:r>
    </w:p>
    <w:p w:rsidR="00D512B2" w:rsidRDefault="00D512B2" w:rsidP="00D512B2">
      <w:pPr>
        <w:pStyle w:val="CodePACKT"/>
      </w:pPr>
      <w:r>
        <w:t xml:space="preserve">    console.error( "Connection closed" );</w:t>
      </w:r>
    </w:p>
    <w:p w:rsidR="00D512B2" w:rsidRDefault="00D512B2" w:rsidP="00D512B2">
      <w:pPr>
        <w:pStyle w:val="CodePACKT"/>
      </w:pPr>
      <w:r>
        <w:t xml:space="preserve">  }</w:t>
      </w:r>
    </w:p>
    <w:p w:rsidR="00D512B2" w:rsidRDefault="00D512B2" w:rsidP="00D512B2">
      <w:pPr>
        <w:pStyle w:val="CodePACKT"/>
      </w:pPr>
      <w:r>
        <w:t>}, false );</w:t>
      </w:r>
    </w:p>
    <w:p w:rsidR="00D512B2" w:rsidRDefault="00D512B2" w:rsidP="00D512B2">
      <w:pPr>
        <w:pStyle w:val="CodePACKT"/>
      </w:pPr>
    </w:p>
    <w:p w:rsidR="00D512B2" w:rsidRDefault="00D512B2" w:rsidP="00D512B2">
      <w:pPr>
        <w:pStyle w:val="CodePACKT"/>
      </w:pPr>
      <w:r>
        <w:t>src.addEventListener( "foo", function( e ) {</w:t>
      </w:r>
    </w:p>
    <w:p w:rsidR="00D512B2" w:rsidRDefault="00D512B2" w:rsidP="00D512B2">
      <w:pPr>
        <w:pStyle w:val="CodePACKT"/>
      </w:pPr>
      <w:r>
        <w:t xml:space="preserve">  var data = JSON.parse( e.data );</w:t>
      </w:r>
    </w:p>
    <w:p w:rsidR="00D512B2" w:rsidRDefault="00D512B2" w:rsidP="00D512B2">
      <w:pPr>
        <w:pStyle w:val="CodePACKT"/>
      </w:pPr>
      <w:r>
        <w:t xml:space="preserve">  console.log( "Received from the server:", data );</w:t>
      </w:r>
    </w:p>
    <w:p w:rsidR="00D512B2" w:rsidRDefault="00D512B2" w:rsidP="00D512B2">
      <w:pPr>
        <w:pStyle w:val="CodePACKT"/>
      </w:pPr>
      <w:r>
        <w:t>}, false);</w:t>
      </w:r>
    </w:p>
    <w:p w:rsidR="00D512B2" w:rsidRDefault="00D512B2" w:rsidP="00D512B2">
      <w:pPr>
        <w:pStyle w:val="CodePACKT"/>
      </w:pPr>
    </w:p>
    <w:p w:rsidR="00D512B2" w:rsidRDefault="00D512B2" w:rsidP="00D512B2">
      <w:pPr>
        <w:spacing w:before="0" w:after="120"/>
      </w:pPr>
    </w:p>
    <w:p w:rsidR="00D512B2" w:rsidRDefault="00D512B2" w:rsidP="00D512B2">
      <w:pPr>
        <w:pStyle w:val="NormalPACKT"/>
      </w:pPr>
      <w:r>
        <w:t xml:space="preserve">Here we subscribe a listener to a specific event </w:t>
      </w:r>
      <w:r>
        <w:rPr>
          <w:rStyle w:val="CodeInTextPACKT"/>
        </w:rPr>
        <w:t>“foo”</w:t>
      </w:r>
      <w:r>
        <w:t xml:space="preserve">. If you want your callback to invoke on every server event, just use </w:t>
      </w:r>
      <w:r>
        <w:rPr>
          <w:rStyle w:val="CodeInTextPACKT"/>
        </w:rPr>
        <w:t>src.onmessage</w:t>
      </w:r>
      <w:r>
        <w:t xml:space="preserve">. As for server side we just need to set MIME type text/event-stream and send event payload blocks separated with pairs of newlines. </w:t>
      </w:r>
    </w:p>
    <w:p w:rsidR="00D512B2" w:rsidRDefault="00D512B2" w:rsidP="00D512B2">
      <w:pPr>
        <w:pStyle w:val="CodePACKT"/>
      </w:pPr>
      <w:r>
        <w:t>event: foo\n</w:t>
      </w:r>
    </w:p>
    <w:p w:rsidR="00D512B2" w:rsidRDefault="00D512B2" w:rsidP="00D512B2">
      <w:pPr>
        <w:pStyle w:val="CodePACKT"/>
      </w:pPr>
      <w:r>
        <w:t>data: { time: "date" }\n\n</w:t>
      </w:r>
    </w:p>
    <w:p w:rsidR="00D512B2" w:rsidRDefault="00D512B2" w:rsidP="00D512B2">
      <w:pPr>
        <w:spacing w:before="0" w:after="120"/>
      </w:pPr>
    </w:p>
    <w:p w:rsidR="00D512B2" w:rsidRDefault="00D512B2" w:rsidP="00D512B2">
      <w:pPr>
        <w:pStyle w:val="NormalPACKT"/>
      </w:pPr>
      <w:r>
        <w:rPr>
          <w:rStyle w:val="KeyWordPACKT"/>
        </w:rPr>
        <w:t>SSE</w:t>
      </w:r>
      <w:r>
        <w:t xml:space="preserve"> works via HTTP connection, so we need a web server to create a stream. PHP is considerably simple and widely used server-side language is PHP. Chances are - you are already familiar with its syntax. In the other hand PHP isn’t designed for long-held persistent connection. Yet we can trick it by declaring a loop that makes our PHP script never ending:</w:t>
      </w:r>
    </w:p>
    <w:p w:rsidR="00D512B2" w:rsidRDefault="00D512B2" w:rsidP="00D512B2">
      <w:pPr>
        <w:pStyle w:val="CodePACKT"/>
      </w:pPr>
      <w:r>
        <w:t>&lt;?PHP</w:t>
      </w:r>
    </w:p>
    <w:p w:rsidR="00D512B2" w:rsidRDefault="00D512B2" w:rsidP="00D512B2">
      <w:pPr>
        <w:pStyle w:val="CodePACKT"/>
      </w:pPr>
      <w:r>
        <w:t>set_time_limit( 0 );</w:t>
      </w:r>
    </w:p>
    <w:p w:rsidR="00D512B2" w:rsidRDefault="00D512B2" w:rsidP="00D512B2">
      <w:pPr>
        <w:pStyle w:val="CodePACKT"/>
      </w:pPr>
      <w:r>
        <w:t>header("Content-Type: text/event-stream");</w:t>
      </w:r>
    </w:p>
    <w:p w:rsidR="00D512B2" w:rsidRDefault="00D512B2" w:rsidP="00D512B2">
      <w:pPr>
        <w:pStyle w:val="CodePACKT"/>
      </w:pPr>
      <w:r>
        <w:t>header("Cache-Control: no-cache");</w:t>
      </w:r>
    </w:p>
    <w:p w:rsidR="00D512B2" w:rsidRDefault="00D512B2" w:rsidP="00D512B2">
      <w:pPr>
        <w:pStyle w:val="CodePACKT"/>
      </w:pPr>
      <w:r>
        <w:t>date_default_timezone_set("Europe/Berlin");</w:t>
      </w:r>
    </w:p>
    <w:p w:rsidR="00D512B2" w:rsidRDefault="00D512B2" w:rsidP="00D512B2">
      <w:pPr>
        <w:pStyle w:val="CodePACKT"/>
      </w:pPr>
    </w:p>
    <w:p w:rsidR="00D512B2" w:rsidRDefault="00D512B2" w:rsidP="00D512B2">
      <w:pPr>
        <w:pStyle w:val="CodePACKT"/>
      </w:pPr>
    </w:p>
    <w:p w:rsidR="00D512B2" w:rsidRDefault="00D512B2" w:rsidP="00D512B2">
      <w:pPr>
        <w:pStyle w:val="CodePACKT"/>
      </w:pPr>
      <w:r>
        <w:t>function postMessage($event, $data){</w:t>
      </w:r>
    </w:p>
    <w:p w:rsidR="00D512B2" w:rsidRDefault="00D512B2" w:rsidP="00D512B2">
      <w:pPr>
        <w:pStyle w:val="CodePACKT"/>
      </w:pPr>
      <w:r>
        <w:tab/>
        <w:t>echo "event: {$event}", PHP_EOL;</w:t>
      </w:r>
    </w:p>
    <w:p w:rsidR="00D512B2" w:rsidRDefault="00D512B2" w:rsidP="00D512B2">
      <w:pPr>
        <w:pStyle w:val="CodePACKT"/>
      </w:pPr>
      <w:r>
        <w:t xml:space="preserve">  echo "data: ", json_encode($data, true), PHP_EOL, PHP_EOL;</w:t>
      </w:r>
    </w:p>
    <w:p w:rsidR="00D512B2" w:rsidRDefault="00D512B2" w:rsidP="00D512B2">
      <w:pPr>
        <w:pStyle w:val="CodePACKT"/>
      </w:pPr>
      <w:r>
        <w:t xml:space="preserve">  ob_end_flush();</w:t>
      </w:r>
    </w:p>
    <w:p w:rsidR="00D512B2" w:rsidRDefault="00D512B2" w:rsidP="00D512B2">
      <w:pPr>
        <w:pStyle w:val="CodePACKT"/>
      </w:pPr>
      <w:r>
        <w:t xml:space="preserve">  flush();</w:t>
      </w:r>
    </w:p>
    <w:p w:rsidR="00D512B2" w:rsidRDefault="00D512B2" w:rsidP="00D512B2">
      <w:pPr>
        <w:pStyle w:val="CodePACKT"/>
      </w:pPr>
      <w:r>
        <w:t>}</w:t>
      </w:r>
    </w:p>
    <w:p w:rsidR="00D512B2" w:rsidRDefault="00D512B2" w:rsidP="00D512B2">
      <w:pPr>
        <w:pStyle w:val="CodePACKT"/>
      </w:pPr>
      <w:r>
        <w:t>while (true) {</w:t>
      </w:r>
    </w:p>
    <w:p w:rsidR="00D512B2" w:rsidRDefault="00D512B2" w:rsidP="00D512B2">
      <w:pPr>
        <w:pStyle w:val="CodePACKT"/>
      </w:pPr>
      <w:r>
        <w:t xml:space="preserve">  postMessage("foo", array("time" =&gt; date("r")) );</w:t>
      </w:r>
    </w:p>
    <w:p w:rsidR="00D512B2" w:rsidRDefault="00D512B2" w:rsidP="00D512B2">
      <w:pPr>
        <w:pStyle w:val="CodePACKT"/>
      </w:pPr>
      <w:r>
        <w:t xml:space="preserve">  sleep(1);</w:t>
      </w:r>
    </w:p>
    <w:p w:rsidR="00D512B2" w:rsidRDefault="00D512B2" w:rsidP="00D512B2">
      <w:pPr>
        <w:pStyle w:val="CodePACKT"/>
      </w:pPr>
      <w:r>
        <w:t>}</w:t>
      </w:r>
    </w:p>
    <w:p w:rsidR="00D512B2" w:rsidRDefault="00D512B2" w:rsidP="00D512B2">
      <w:pPr>
        <w:spacing w:before="0" w:after="120"/>
      </w:pPr>
    </w:p>
    <w:p w:rsidR="00D512B2" w:rsidRDefault="00D512B2" w:rsidP="00D512B2">
      <w:pPr>
        <w:spacing w:before="0" w:after="120"/>
      </w:pPr>
    </w:p>
    <w:p w:rsidR="00D512B2" w:rsidRDefault="00D512B2" w:rsidP="00D512B2">
      <w:pPr>
        <w:pStyle w:val="NormalPACKT"/>
      </w:pPr>
      <w:r>
        <w:t xml:space="preserve">You may have seen </w:t>
      </w:r>
      <w:r>
        <w:rPr>
          <w:rStyle w:val="KeyWordPACKT"/>
        </w:rPr>
        <w:t>SSE</w:t>
      </w:r>
      <w:r>
        <w:t xml:space="preserve"> examples where the server script outputs the data once and terminates the process (e.g. </w:t>
      </w:r>
      <w:r>
        <w:rPr>
          <w:rStyle w:val="URLPACKT"/>
        </w:rPr>
        <w:t>http://www.html5rocks.com/en/tutorials/eventsource/basics/</w:t>
      </w:r>
      <w:r>
        <w:t xml:space="preserve">). It’s also a working example, because every time the connection is terminated by server the browser renew the connection. But this way we have no benefits of </w:t>
      </w:r>
      <w:r>
        <w:rPr>
          <w:rStyle w:val="KeyWordPACKT"/>
        </w:rPr>
        <w:t>SSE</w:t>
      </w:r>
      <w:r>
        <w:t xml:space="preserve">, that works the same as polling.   </w:t>
      </w:r>
    </w:p>
    <w:p w:rsidR="00D512B2" w:rsidRDefault="00D512B2" w:rsidP="00D512B2">
      <w:pPr>
        <w:pStyle w:val="NormalPACKT"/>
      </w:pPr>
      <w:r>
        <w:t>Now everything looks ready, so we can run HTML. As we do it we get the following output in the console:</w:t>
      </w:r>
    </w:p>
    <w:p w:rsidR="00D512B2" w:rsidRDefault="00D512B2" w:rsidP="00D512B2">
      <w:pPr>
        <w:pStyle w:val="CodePACKT"/>
      </w:pPr>
      <w:r>
        <w:lastRenderedPageBreak/>
        <w:t>Connection opened</w:t>
      </w:r>
    </w:p>
    <w:p w:rsidR="00D512B2" w:rsidRDefault="00D512B2" w:rsidP="00D512B2">
      <w:pPr>
        <w:pStyle w:val="CodePACKT"/>
      </w:pPr>
      <w:r>
        <w:t>Received from the server: Object { time="Tue, 25 Aug 2015 10:31:54 +0200"}</w:t>
      </w:r>
    </w:p>
    <w:p w:rsidR="00D512B2" w:rsidRDefault="00D512B2" w:rsidP="00D512B2">
      <w:pPr>
        <w:pStyle w:val="CodePACKT"/>
      </w:pPr>
      <w:r>
        <w:t>Received from the server: Object { time="Tue, 25 Aug 2015 10:31:55 +0200"}</w:t>
      </w:r>
    </w:p>
    <w:p w:rsidR="00D512B2" w:rsidRDefault="00D512B2" w:rsidP="00D512B2">
      <w:pPr>
        <w:pStyle w:val="CodePACKT"/>
      </w:pPr>
      <w:r>
        <w:t>Received from the server: Object { time="Tue, 25 Aug 2015 10:31:56 +0200"}</w:t>
      </w:r>
    </w:p>
    <w:p w:rsidR="00D512B2" w:rsidRDefault="00D512B2" w:rsidP="00D512B2">
      <w:pPr>
        <w:pStyle w:val="CodePACKT"/>
      </w:pPr>
      <w:r>
        <w:t>Received from the server: Object { time="Tue, 25 Aug 2015 10:31:57 +0200"}</w:t>
      </w:r>
    </w:p>
    <w:p w:rsidR="00D512B2" w:rsidRDefault="00D512B2" w:rsidP="00D512B2">
      <w:pPr>
        <w:pStyle w:val="CodePACKT"/>
      </w:pPr>
      <w:r>
        <w:t>Received from the server: Object { time="Tue, 25 Aug 2015 10:31:58 +0200"}</w:t>
      </w:r>
    </w:p>
    <w:p w:rsidR="00D512B2" w:rsidRDefault="00D512B2" w:rsidP="00D512B2">
      <w:pPr>
        <w:pStyle w:val="CodePACKT"/>
      </w:pPr>
      <w:r>
        <w:t>Received from the server: Object { time="Tue, 25 Aug 2015 10:31:59 +0200"}</w:t>
      </w:r>
    </w:p>
    <w:p w:rsidR="00D512B2" w:rsidRDefault="00D512B2" w:rsidP="00D512B2">
      <w:pPr>
        <w:pStyle w:val="CodePACKT"/>
      </w:pPr>
      <w:r>
        <w:t>Received from the server: Object { time="Tue, 25 Aug 2015 10:32:00 +0200"}</w:t>
      </w:r>
    </w:p>
    <w:p w:rsidR="00D512B2" w:rsidRDefault="00D512B2" w:rsidP="00D512B2">
      <w:pPr>
        <w:pStyle w:val="CodePACKT"/>
      </w:pPr>
      <w:r>
        <w:t>Received from the server: Object { time="Tue, 25 Aug 2015 10:32:01 +0200"}</w:t>
      </w:r>
    </w:p>
    <w:p w:rsidR="00D512B2" w:rsidRDefault="00D512B2" w:rsidP="00D512B2">
      <w:pPr>
        <w:pStyle w:val="CodePACKT"/>
      </w:pPr>
      <w:r>
        <w:t>Received from the server: Object { time="Tue, 25 Aug 2015 10:32:02 +0200"}</w:t>
      </w:r>
    </w:p>
    <w:p w:rsidR="00D512B2" w:rsidRDefault="00D512B2" w:rsidP="00D512B2">
      <w:pPr>
        <w:pStyle w:val="CodePACKT"/>
      </w:pPr>
      <w:r>
        <w:t>...</w:t>
      </w:r>
    </w:p>
    <w:p w:rsidR="00D512B2" w:rsidRDefault="00D512B2" w:rsidP="00D512B2">
      <w:pPr>
        <w:spacing w:before="0" w:after="120"/>
      </w:pPr>
    </w:p>
    <w:p w:rsidR="00D512B2" w:rsidRDefault="00D512B2" w:rsidP="00D512B2">
      <w:pPr>
        <w:pStyle w:val="Heading2"/>
        <w:numPr>
          <w:ilvl w:val="1"/>
          <w:numId w:val="3"/>
        </w:numPr>
      </w:pPr>
      <w:r>
        <w:t>WebSockets</w:t>
      </w:r>
    </w:p>
    <w:p w:rsidR="00D512B2" w:rsidRDefault="00D512B2" w:rsidP="00D512B2">
      <w:pPr>
        <w:pStyle w:val="NormalPACKT"/>
      </w:pPr>
      <w:r>
        <w:t xml:space="preserve">Well, with </w:t>
      </w:r>
      <w:r>
        <w:rPr>
          <w:rStyle w:val="KeyWordPACKT"/>
        </w:rPr>
        <w:t>XHR/Fetch</w:t>
      </w:r>
      <w:r>
        <w:t xml:space="preserve"> we communicate from client to server. With </w:t>
      </w:r>
      <w:r>
        <w:rPr>
          <w:rStyle w:val="KeyWordPACKT"/>
        </w:rPr>
        <w:t>SSE</w:t>
      </w:r>
      <w:r>
        <w:t xml:space="preserve"> we do it in the opposite direction. But can we have communication in both ways at once? Another HTML5 goody called </w:t>
      </w:r>
      <w:r>
        <w:rPr>
          <w:rStyle w:val="KeyWordPACKT"/>
        </w:rPr>
        <w:t>WebSockets</w:t>
      </w:r>
      <w:r>
        <w:t xml:space="preserve"> provides  bi-directional, full-duplex client-server communications </w:t>
      </w:r>
    </w:p>
    <w:p w:rsidR="00D512B2" w:rsidRDefault="00D512B2" w:rsidP="00D512B2">
      <w:pPr>
        <w:pStyle w:val="NormalPACKT"/>
      </w:pPr>
      <w:r>
        <w:t xml:space="preserve">The client side looks similar to </w:t>
      </w:r>
      <w:r>
        <w:rPr>
          <w:rStyle w:val="KeyWordPACKT"/>
        </w:rPr>
        <w:t>SEE</w:t>
      </w:r>
      <w:r>
        <w:t xml:space="preserve">. We just register </w:t>
      </w:r>
      <w:r>
        <w:rPr>
          <w:rStyle w:val="KeyWordPACKT"/>
        </w:rPr>
        <w:t xml:space="preserve">WebSocket </w:t>
      </w:r>
      <w:r>
        <w:t xml:space="preserve">server, subscribe to its events and send to it ours. </w:t>
      </w:r>
    </w:p>
    <w:p w:rsidR="00D512B2" w:rsidRDefault="00D512B2" w:rsidP="00D512B2">
      <w:pPr>
        <w:pStyle w:val="CodePACKT"/>
      </w:pPr>
      <w:r>
        <w:t>var rtm = new WebSocket("ws://echo.websocket.org");</w:t>
      </w:r>
    </w:p>
    <w:p w:rsidR="00D512B2" w:rsidRDefault="00D512B2" w:rsidP="00D512B2">
      <w:pPr>
        <w:pStyle w:val="CodePACKT"/>
      </w:pPr>
      <w:r>
        <w:t>rtm.onopen = function(){</w:t>
      </w:r>
    </w:p>
    <w:p w:rsidR="00D512B2" w:rsidRDefault="00D512B2" w:rsidP="00D512B2">
      <w:pPr>
        <w:pStyle w:val="CodePACKT"/>
      </w:pPr>
      <w:r>
        <w:t xml:space="preserve">  console.log( "Connection established" );</w:t>
      </w:r>
    </w:p>
    <w:p w:rsidR="00D512B2" w:rsidRDefault="00D512B2" w:rsidP="00D512B2">
      <w:pPr>
        <w:pStyle w:val="CodePACKT"/>
      </w:pPr>
      <w:r>
        <w:t xml:space="preserve">  rtm.send("hello");</w:t>
      </w:r>
    </w:p>
    <w:p w:rsidR="00D512B2" w:rsidRDefault="00D512B2" w:rsidP="00D512B2">
      <w:pPr>
        <w:pStyle w:val="CodePACKT"/>
      </w:pPr>
      <w:r>
        <w:t>};</w:t>
      </w:r>
    </w:p>
    <w:p w:rsidR="00D512B2" w:rsidRDefault="00D512B2" w:rsidP="00D512B2">
      <w:pPr>
        <w:pStyle w:val="CodePACKT"/>
      </w:pPr>
      <w:r>
        <w:t>rtm.onclose = function(){</w:t>
      </w:r>
    </w:p>
    <w:p w:rsidR="00D512B2" w:rsidRDefault="00D512B2" w:rsidP="00D512B2">
      <w:pPr>
        <w:pStyle w:val="CodePACKT"/>
      </w:pPr>
      <w:r>
        <w:t xml:space="preserve">  console.log( "Connection closed" );</w:t>
      </w:r>
    </w:p>
    <w:p w:rsidR="00D512B2" w:rsidRDefault="00D512B2" w:rsidP="00D512B2">
      <w:pPr>
        <w:pStyle w:val="CodePACKT"/>
      </w:pPr>
      <w:r>
        <w:t>};</w:t>
      </w:r>
    </w:p>
    <w:p w:rsidR="00D512B2" w:rsidRDefault="00D512B2" w:rsidP="00D512B2">
      <w:pPr>
        <w:pStyle w:val="CodePACKT"/>
      </w:pPr>
      <w:r>
        <w:t>rtm.onmessage = function( e ){</w:t>
      </w:r>
    </w:p>
    <w:p w:rsidR="00D512B2" w:rsidRDefault="00D512B2" w:rsidP="00D512B2">
      <w:pPr>
        <w:pStyle w:val="CodePACKT"/>
      </w:pPr>
      <w:r>
        <w:t xml:space="preserve">  console.log( "Received:", e.data );</w:t>
      </w:r>
    </w:p>
    <w:p w:rsidR="00D512B2" w:rsidRDefault="00D512B2" w:rsidP="00D512B2">
      <w:pPr>
        <w:pStyle w:val="CodePACKT"/>
      </w:pPr>
      <w:r>
        <w:t>};</w:t>
      </w:r>
    </w:p>
    <w:p w:rsidR="00D512B2" w:rsidRDefault="00D512B2" w:rsidP="00D512B2">
      <w:pPr>
        <w:pStyle w:val="CodePACKT"/>
      </w:pPr>
      <w:r>
        <w:t>rtm.onerror = function( e ){</w:t>
      </w:r>
    </w:p>
    <w:p w:rsidR="00D512B2" w:rsidRDefault="00D512B2" w:rsidP="00D512B2">
      <w:pPr>
        <w:pStyle w:val="CodePACKT"/>
      </w:pPr>
      <w:r>
        <w:t xml:space="preserve">  console.error( "Error: " + e.message );</w:t>
      </w:r>
    </w:p>
    <w:p w:rsidR="00D512B2" w:rsidRDefault="00D512B2" w:rsidP="00D512B2">
      <w:pPr>
        <w:pStyle w:val="CodePACKT"/>
      </w:pPr>
      <w:r>
        <w:t>};</w:t>
      </w:r>
    </w:p>
    <w:p w:rsidR="00D512B2" w:rsidRDefault="00D512B2" w:rsidP="00D512B2">
      <w:pPr>
        <w:spacing w:before="0" w:after="120"/>
      </w:pPr>
    </w:p>
    <w:p w:rsidR="00D512B2" w:rsidRDefault="00D512B2" w:rsidP="00D512B2">
      <w:pPr>
        <w:pStyle w:val="NormalPACKT"/>
      </w:pPr>
      <w:r>
        <w:lastRenderedPageBreak/>
        <w:t xml:space="preserve">This demo source </w:t>
      </w:r>
      <w:r>
        <w:rPr>
          <w:rStyle w:val="URLPACKT"/>
        </w:rPr>
        <w:t>ws://echo.websocket.org</w:t>
      </w:r>
      <w:r>
        <w:t xml:space="preserve"> simply echoes any messages sent to it:</w:t>
      </w:r>
    </w:p>
    <w:p w:rsidR="00D512B2" w:rsidRDefault="00D512B2" w:rsidP="00D512B2">
      <w:pPr>
        <w:pStyle w:val="CodePACKT"/>
      </w:pPr>
      <w:r>
        <w:t>Connection established</w:t>
      </w:r>
    </w:p>
    <w:p w:rsidR="00D512B2" w:rsidRDefault="00D512B2" w:rsidP="00D512B2">
      <w:pPr>
        <w:pStyle w:val="CodePACKT"/>
      </w:pPr>
      <w:r>
        <w:t>Received: hello</w:t>
      </w:r>
    </w:p>
    <w:p w:rsidR="00D512B2" w:rsidRDefault="00D512B2" w:rsidP="00D512B2">
      <w:pPr>
        <w:spacing w:before="0" w:after="120"/>
      </w:pPr>
    </w:p>
    <w:p w:rsidR="00D512B2" w:rsidRDefault="00D512B2" w:rsidP="00D512B2">
      <w:pPr>
        <w:pStyle w:val="NormalPACKT"/>
      </w:pPr>
      <w:r>
        <w:t xml:space="preserve">Crave for something more practical? I believe the most illustrative case would be a chat. </w:t>
      </w:r>
    </w:p>
    <w:p w:rsidR="00D512B2" w:rsidRDefault="00D512B2" w:rsidP="00D512B2">
      <w:pPr>
        <w:spacing w:before="0" w:after="120"/>
      </w:pPr>
      <w:r>
        <w:t>demo.html</w:t>
      </w:r>
    </w:p>
    <w:p w:rsidR="00D512B2" w:rsidRDefault="00D512B2" w:rsidP="00D512B2">
      <w:pPr>
        <w:pStyle w:val="CodePACKT"/>
      </w:pPr>
      <w:r>
        <w:t>&lt;style&gt;</w:t>
      </w:r>
    </w:p>
    <w:p w:rsidR="00D512B2" w:rsidRDefault="00D512B2" w:rsidP="00D512B2">
      <w:pPr>
        <w:pStyle w:val="CodePACKT"/>
      </w:pPr>
      <w:r>
        <w:t xml:space="preserve">  input {</w:t>
      </w:r>
    </w:p>
    <w:p w:rsidR="00D512B2" w:rsidRDefault="00D512B2" w:rsidP="00D512B2">
      <w:pPr>
        <w:pStyle w:val="CodePACKT"/>
      </w:pPr>
      <w:r>
        <w:t xml:space="preserve">    border-radius: 5px;</w:t>
      </w:r>
    </w:p>
    <w:p w:rsidR="00D512B2" w:rsidRDefault="00D512B2" w:rsidP="00D512B2">
      <w:pPr>
        <w:pStyle w:val="CodePACKT"/>
      </w:pPr>
      <w:r>
        <w:t xml:space="preserve">    display: block;</w:t>
      </w:r>
    </w:p>
    <w:p w:rsidR="00D512B2" w:rsidRDefault="00D512B2" w:rsidP="00D512B2">
      <w:pPr>
        <w:pStyle w:val="CodePACKT"/>
      </w:pPr>
      <w:r>
        <w:t xml:space="preserve">    font-size: 14px;</w:t>
      </w:r>
    </w:p>
    <w:p w:rsidR="00D512B2" w:rsidRDefault="00D512B2" w:rsidP="00D512B2">
      <w:pPr>
        <w:pStyle w:val="CodePACKT"/>
      </w:pPr>
      <w:r>
        <w:t xml:space="preserve">    border: 1px solid grey;</w:t>
      </w:r>
    </w:p>
    <w:p w:rsidR="00D512B2" w:rsidRDefault="00D512B2" w:rsidP="00D512B2">
      <w:pPr>
        <w:pStyle w:val="CodePACKT"/>
      </w:pPr>
      <w:r>
        <w:t xml:space="preserve">    margin: 3px 0;</w:t>
      </w:r>
    </w:p>
    <w:p w:rsidR="00D512B2" w:rsidRDefault="00D512B2" w:rsidP="00D512B2">
      <w:pPr>
        <w:pStyle w:val="CodePACKT"/>
      </w:pPr>
      <w:r>
        <w:t xml:space="preserve">  }</w:t>
      </w:r>
    </w:p>
    <w:p w:rsidR="00D512B2" w:rsidRDefault="00D512B2" w:rsidP="00D512B2">
      <w:pPr>
        <w:pStyle w:val="CodePACKT"/>
      </w:pPr>
      <w:r>
        <w:t xml:space="preserve">  button {</w:t>
      </w:r>
    </w:p>
    <w:p w:rsidR="00D512B2" w:rsidRDefault="00D512B2" w:rsidP="00D512B2">
      <w:pPr>
        <w:pStyle w:val="CodePACKT"/>
      </w:pPr>
      <w:r>
        <w:t xml:space="preserve">    border-radius: 5px;</w:t>
      </w:r>
    </w:p>
    <w:p w:rsidR="00D512B2" w:rsidRDefault="00D512B2" w:rsidP="00D512B2">
      <w:pPr>
        <w:pStyle w:val="CodePACKT"/>
      </w:pPr>
      <w:r>
        <w:t xml:space="preserve">    font-size: 14px;</w:t>
      </w:r>
    </w:p>
    <w:p w:rsidR="00D512B2" w:rsidRDefault="00D512B2" w:rsidP="00D512B2">
      <w:pPr>
        <w:pStyle w:val="CodePACKT"/>
      </w:pPr>
      <w:r>
        <w:t xml:space="preserve">    background: #189ac4;</w:t>
      </w:r>
    </w:p>
    <w:p w:rsidR="00D512B2" w:rsidRDefault="00D512B2" w:rsidP="00D512B2">
      <w:pPr>
        <w:pStyle w:val="CodePACKT"/>
      </w:pPr>
      <w:r>
        <w:t xml:space="preserve">    color: white;</w:t>
      </w:r>
    </w:p>
    <w:p w:rsidR="00D512B2" w:rsidRDefault="00D512B2" w:rsidP="00D512B2">
      <w:pPr>
        <w:pStyle w:val="CodePACKT"/>
      </w:pPr>
      <w:r>
        <w:t xml:space="preserve">    border: none;</w:t>
      </w:r>
    </w:p>
    <w:p w:rsidR="00D512B2" w:rsidRDefault="00D512B2" w:rsidP="00D512B2">
      <w:pPr>
        <w:pStyle w:val="CodePACKT"/>
      </w:pPr>
      <w:r>
        <w:t xml:space="preserve">    padding: 3px 14px;</w:t>
      </w:r>
    </w:p>
    <w:p w:rsidR="00D512B2" w:rsidRDefault="00D512B2" w:rsidP="00D512B2">
      <w:pPr>
        <w:pStyle w:val="CodePACKT"/>
      </w:pPr>
      <w:r>
        <w:t xml:space="preserve">  }</w:t>
      </w:r>
    </w:p>
    <w:p w:rsidR="00D512B2" w:rsidRDefault="00D512B2" w:rsidP="00D512B2">
      <w:pPr>
        <w:pStyle w:val="CodePACKT"/>
      </w:pPr>
      <w:r>
        <w:t>&lt;/style&gt;</w:t>
      </w:r>
    </w:p>
    <w:p w:rsidR="00D512B2" w:rsidRDefault="00D512B2" w:rsidP="00D512B2">
      <w:pPr>
        <w:pStyle w:val="CodePACKT"/>
      </w:pPr>
    </w:p>
    <w:p w:rsidR="00D512B2" w:rsidRDefault="00D512B2" w:rsidP="00D512B2">
      <w:pPr>
        <w:pStyle w:val="CodePACKT"/>
      </w:pPr>
      <w:r>
        <w:t>&lt;form data-bind="chat"&gt;</w:t>
      </w:r>
    </w:p>
    <w:p w:rsidR="00D512B2" w:rsidRDefault="00D512B2" w:rsidP="00D512B2">
      <w:pPr>
        <w:pStyle w:val="CodePACKT"/>
      </w:pPr>
      <w:r>
        <w:t xml:space="preserve">  &lt;input data-bind="whoami" placeholder="Enter your name"&gt;</w:t>
      </w:r>
    </w:p>
    <w:p w:rsidR="00D512B2" w:rsidRDefault="00D512B2" w:rsidP="00D512B2">
      <w:pPr>
        <w:pStyle w:val="CodePACKT"/>
      </w:pPr>
      <w:r>
        <w:t xml:space="preserve">  &lt;input data-bind="text" placeholder="Enter your msg" /&gt;</w:t>
      </w:r>
    </w:p>
    <w:p w:rsidR="00D512B2" w:rsidRDefault="00D512B2" w:rsidP="00D512B2">
      <w:pPr>
        <w:pStyle w:val="CodePACKT"/>
      </w:pPr>
      <w:r>
        <w:t xml:space="preserve">  &lt;button type="submit"&gt;Send&lt;/button&gt;</w:t>
      </w:r>
    </w:p>
    <w:p w:rsidR="00D512B2" w:rsidRDefault="00D512B2" w:rsidP="00D512B2">
      <w:pPr>
        <w:pStyle w:val="CodePACKT"/>
      </w:pPr>
      <w:r>
        <w:t>&lt;/form&gt;</w:t>
      </w:r>
    </w:p>
    <w:p w:rsidR="00D512B2" w:rsidRDefault="00D512B2" w:rsidP="00D512B2">
      <w:pPr>
        <w:pStyle w:val="CodePACKT"/>
      </w:pPr>
      <w:r>
        <w:t>&lt;h3&gt;Chat:&lt;/h3&gt;</w:t>
      </w:r>
    </w:p>
    <w:p w:rsidR="00D512B2" w:rsidRDefault="00D512B2" w:rsidP="00D512B2">
      <w:pPr>
        <w:pStyle w:val="CodePACKT"/>
      </w:pPr>
      <w:r>
        <w:t>&lt;output data-bind="output"&gt;</w:t>
      </w:r>
    </w:p>
    <w:p w:rsidR="00D512B2" w:rsidRDefault="00D512B2" w:rsidP="00D512B2">
      <w:pPr>
        <w:pStyle w:val="CodePACKT"/>
      </w:pPr>
      <w:r>
        <w:t>&lt;/output&gt;</w:t>
      </w:r>
    </w:p>
    <w:p w:rsidR="00D512B2" w:rsidRDefault="00D512B2" w:rsidP="00D512B2">
      <w:pPr>
        <w:pStyle w:val="CodePACKT"/>
      </w:pPr>
      <w:r>
        <w:t>&lt;script&gt;</w:t>
      </w:r>
    </w:p>
    <w:p w:rsidR="00D512B2" w:rsidRDefault="00D512B2" w:rsidP="00D512B2">
      <w:pPr>
        <w:pStyle w:val="CodePACKT"/>
      </w:pPr>
    </w:p>
    <w:p w:rsidR="00D512B2" w:rsidRDefault="00D512B2" w:rsidP="00D512B2">
      <w:pPr>
        <w:pStyle w:val="CodePACKT"/>
      </w:pPr>
      <w:r>
        <w:t>var whoami = document.querySelector( "[data-bind=\"whoami\"]" ),</w:t>
      </w:r>
    </w:p>
    <w:p w:rsidR="00D512B2" w:rsidRDefault="00D512B2" w:rsidP="00D512B2">
      <w:pPr>
        <w:pStyle w:val="CodePACKT"/>
      </w:pPr>
      <w:r>
        <w:t xml:space="preserve">    text = document.querySelector( "[data-bind=\"text\"]" ),</w:t>
      </w:r>
    </w:p>
    <w:p w:rsidR="00D512B2" w:rsidRDefault="00D512B2" w:rsidP="00D512B2">
      <w:pPr>
        <w:pStyle w:val="CodePACKT"/>
      </w:pPr>
      <w:r>
        <w:t xml:space="preserve">    chat = document.querySelector( "[data-bind=\"chat\"]" ),</w:t>
      </w:r>
    </w:p>
    <w:p w:rsidR="00D512B2" w:rsidRDefault="00D512B2" w:rsidP="00D512B2">
      <w:pPr>
        <w:pStyle w:val="CodePACKT"/>
      </w:pPr>
      <w:r>
        <w:t xml:space="preserve">    output = document.querySelector( "[data-bind=\"output\"]" ),</w:t>
      </w:r>
    </w:p>
    <w:p w:rsidR="00D512B2" w:rsidRDefault="00D512B2" w:rsidP="00D512B2">
      <w:pPr>
        <w:pStyle w:val="CodePACKT"/>
      </w:pPr>
      <w:r>
        <w:t xml:space="preserve">    // create ws connection</w:t>
      </w:r>
    </w:p>
    <w:p w:rsidR="00D512B2" w:rsidRDefault="00D512B2" w:rsidP="00D512B2">
      <w:pPr>
        <w:pStyle w:val="CodePACKT"/>
      </w:pPr>
      <w:r>
        <w:t xml:space="preserve">    rtm = new WebSocket("ws://localhost:8001");</w:t>
      </w:r>
    </w:p>
    <w:p w:rsidR="00D512B2" w:rsidRDefault="00D512B2" w:rsidP="00D512B2">
      <w:pPr>
        <w:pStyle w:val="CodePACKT"/>
      </w:pPr>
    </w:p>
    <w:p w:rsidR="00D512B2" w:rsidRDefault="00D512B2" w:rsidP="00D512B2">
      <w:pPr>
        <w:pStyle w:val="CodePACKT"/>
      </w:pPr>
      <w:r>
        <w:t>rtm.onmessage = function( e ){</w:t>
      </w:r>
    </w:p>
    <w:p w:rsidR="00D512B2" w:rsidRDefault="00D512B2" w:rsidP="00D512B2">
      <w:pPr>
        <w:pStyle w:val="CodePACKT"/>
      </w:pPr>
      <w:r>
        <w:t xml:space="preserve">  var data = JSON.parse( e.data );</w:t>
      </w:r>
    </w:p>
    <w:p w:rsidR="00D512B2" w:rsidRDefault="00D512B2" w:rsidP="00D512B2">
      <w:pPr>
        <w:pStyle w:val="CodePACKT"/>
      </w:pPr>
      <w:r>
        <w:lastRenderedPageBreak/>
        <w:t xml:space="preserve">  output.innerHTML += data.whoami + " says: " + data.text + "&lt;br /&gt;";</w:t>
      </w:r>
    </w:p>
    <w:p w:rsidR="00D512B2" w:rsidRDefault="00D512B2" w:rsidP="00D512B2">
      <w:pPr>
        <w:pStyle w:val="CodePACKT"/>
      </w:pPr>
      <w:r>
        <w:t>};</w:t>
      </w:r>
    </w:p>
    <w:p w:rsidR="00D512B2" w:rsidRDefault="00D512B2" w:rsidP="00D512B2">
      <w:pPr>
        <w:pStyle w:val="CodePACKT"/>
      </w:pPr>
      <w:r>
        <w:t>rtm.onerror = function( e ){</w:t>
      </w:r>
    </w:p>
    <w:p w:rsidR="00D512B2" w:rsidRDefault="00D512B2" w:rsidP="00D512B2">
      <w:pPr>
        <w:pStyle w:val="CodePACKT"/>
      </w:pPr>
      <w:r>
        <w:t xml:space="preserve">  console.error( "Error: " + e.message );</w:t>
      </w:r>
    </w:p>
    <w:p w:rsidR="00D512B2" w:rsidRDefault="00D512B2" w:rsidP="00D512B2">
      <w:pPr>
        <w:pStyle w:val="CodePACKT"/>
      </w:pPr>
      <w:r>
        <w:t>};</w:t>
      </w:r>
    </w:p>
    <w:p w:rsidR="00D512B2" w:rsidRDefault="00D512B2" w:rsidP="00D512B2">
      <w:pPr>
        <w:pStyle w:val="CodePACKT"/>
      </w:pPr>
    </w:p>
    <w:p w:rsidR="00D512B2" w:rsidRDefault="00D512B2" w:rsidP="00D512B2">
      <w:pPr>
        <w:pStyle w:val="CodePACKT"/>
      </w:pPr>
      <w:r>
        <w:t>chat.addEventListener( "submit", function( e ){</w:t>
      </w:r>
    </w:p>
    <w:p w:rsidR="00D512B2" w:rsidRDefault="00D512B2" w:rsidP="00D512B2">
      <w:pPr>
        <w:pStyle w:val="CodePACKT"/>
      </w:pPr>
      <w:r>
        <w:t xml:space="preserve">  e.preventDefault();</w:t>
      </w:r>
    </w:p>
    <w:p w:rsidR="00D512B2" w:rsidRDefault="00D512B2" w:rsidP="00D512B2">
      <w:pPr>
        <w:pStyle w:val="CodePACKT"/>
      </w:pPr>
      <w:r>
        <w:t xml:space="preserve">  if ( !whoami.value ) {</w:t>
      </w:r>
    </w:p>
    <w:p w:rsidR="00D512B2" w:rsidRDefault="00D512B2" w:rsidP="00D512B2">
      <w:pPr>
        <w:pStyle w:val="CodePACKT"/>
      </w:pPr>
      <w:r>
        <w:t xml:space="preserve">    return alert( "You have enter your name" );</w:t>
      </w:r>
    </w:p>
    <w:p w:rsidR="00D512B2" w:rsidRDefault="00D512B2" w:rsidP="00D512B2">
      <w:pPr>
        <w:pStyle w:val="CodePACKT"/>
      </w:pPr>
      <w:r>
        <w:t xml:space="preserve">  }</w:t>
      </w:r>
    </w:p>
    <w:p w:rsidR="00D512B2" w:rsidRDefault="00D512B2" w:rsidP="00D512B2">
      <w:pPr>
        <w:pStyle w:val="CodePACKT"/>
      </w:pPr>
      <w:r>
        <w:t xml:space="preserve">  if ( !text.value ) {</w:t>
      </w:r>
    </w:p>
    <w:p w:rsidR="00D512B2" w:rsidRDefault="00D512B2" w:rsidP="00D512B2">
      <w:pPr>
        <w:pStyle w:val="CodePACKT"/>
      </w:pPr>
      <w:r>
        <w:t xml:space="preserve">    return alert( "You have enter some text" );</w:t>
      </w:r>
    </w:p>
    <w:p w:rsidR="00D512B2" w:rsidRDefault="00D512B2" w:rsidP="00D512B2">
      <w:pPr>
        <w:pStyle w:val="CodePACKT"/>
      </w:pPr>
      <w:r>
        <w:t xml:space="preserve">  }</w:t>
      </w:r>
    </w:p>
    <w:p w:rsidR="00D512B2" w:rsidRDefault="00D512B2" w:rsidP="00D512B2">
      <w:pPr>
        <w:pStyle w:val="CodePACKT"/>
      </w:pPr>
      <w:r>
        <w:t xml:space="preserve">  rtm.send(JSON.stringify({</w:t>
      </w:r>
    </w:p>
    <w:p w:rsidR="00D512B2" w:rsidRDefault="00D512B2" w:rsidP="00D512B2">
      <w:pPr>
        <w:pStyle w:val="CodePACKT"/>
      </w:pPr>
      <w:r>
        <w:t xml:space="preserve">    whoami: whoami.value,</w:t>
      </w:r>
    </w:p>
    <w:p w:rsidR="00D512B2" w:rsidRDefault="00D512B2" w:rsidP="00D512B2">
      <w:pPr>
        <w:pStyle w:val="CodePACKT"/>
      </w:pPr>
      <w:r>
        <w:t xml:space="preserve">    text: text.value</w:t>
      </w:r>
    </w:p>
    <w:p w:rsidR="00D512B2" w:rsidRDefault="00D512B2" w:rsidP="00D512B2">
      <w:pPr>
        <w:pStyle w:val="CodePACKT"/>
      </w:pPr>
      <w:r>
        <w:t xml:space="preserve">  }));</w:t>
      </w:r>
    </w:p>
    <w:p w:rsidR="00D512B2" w:rsidRDefault="00D512B2" w:rsidP="00D512B2">
      <w:pPr>
        <w:pStyle w:val="CodePACKT"/>
      </w:pPr>
      <w:r>
        <w:t>});</w:t>
      </w:r>
    </w:p>
    <w:p w:rsidR="00D512B2" w:rsidRDefault="00D512B2" w:rsidP="00D512B2">
      <w:pPr>
        <w:pStyle w:val="CodePACKT"/>
      </w:pPr>
    </w:p>
    <w:p w:rsidR="00D512B2" w:rsidRDefault="00D512B2" w:rsidP="00D512B2">
      <w:pPr>
        <w:pStyle w:val="CodePACKT"/>
      </w:pPr>
      <w:r>
        <w:t>&lt;/script&gt;</w:t>
      </w:r>
    </w:p>
    <w:p w:rsidR="00D512B2" w:rsidRDefault="00D512B2" w:rsidP="00D512B2">
      <w:pPr>
        <w:spacing w:before="0" w:after="120"/>
      </w:pPr>
    </w:p>
    <w:p w:rsidR="00D512B2" w:rsidRDefault="00D512B2" w:rsidP="00D512B2">
      <w:pPr>
        <w:pStyle w:val="NormalPACKT"/>
        <w:rPr>
          <w:b/>
        </w:rPr>
      </w:pPr>
      <w:r>
        <w:t xml:space="preserve">Here we have a form with two input fields. The first expects person’s name and the second the chat message. When the form is submitted values of both inputs are sent to </w:t>
      </w:r>
      <w:r>
        <w:rPr>
          <w:rStyle w:val="KeyWordPACKT"/>
        </w:rPr>
        <w:t>WebSocket</w:t>
      </w:r>
      <w:r>
        <w:t xml:space="preserve"> server. Server response is displayed in the output element. Unlike </w:t>
      </w:r>
      <w:r>
        <w:rPr>
          <w:rStyle w:val="KeyWordPACKT"/>
        </w:rPr>
        <w:t>SSE</w:t>
      </w:r>
      <w:r>
        <w:t xml:space="preserve"> </w:t>
      </w:r>
      <w:r>
        <w:rPr>
          <w:rStyle w:val="KeyWordPACKT"/>
        </w:rPr>
        <w:t>WebSockets</w:t>
      </w:r>
      <w:r>
        <w:t xml:space="preserve">  require a special protocol and server implementation to get working. To run the example we will take a simple nodejs-based server implementation nodejs-websocket (</w:t>
      </w:r>
      <w:r>
        <w:rPr>
          <w:rStyle w:val="URLPACKT"/>
        </w:rPr>
        <w:t>https://github.com/sitegui/nodejs-websocket</w:t>
      </w:r>
      <w:r>
        <w:t>)</w:t>
      </w:r>
    </w:p>
    <w:p w:rsidR="00D512B2" w:rsidRDefault="00D512B2" w:rsidP="00D512B2">
      <w:pPr>
        <w:spacing w:before="0" w:after="120"/>
      </w:pPr>
      <w:r>
        <w:rPr>
          <w:b/>
        </w:rPr>
        <w:t>ws.js</w:t>
      </w:r>
    </w:p>
    <w:p w:rsidR="00D512B2" w:rsidRDefault="00D512B2" w:rsidP="00D512B2">
      <w:pPr>
        <w:pStyle w:val="CodePACKT"/>
      </w:pPr>
      <w:r>
        <w:t xml:space="preserve">    /** @type {module:nodejs-websocket} */</w:t>
      </w:r>
    </w:p>
    <w:p w:rsidR="00D512B2" w:rsidRDefault="00D512B2" w:rsidP="00D512B2">
      <w:pPr>
        <w:pStyle w:val="CodePACKT"/>
      </w:pPr>
      <w:r>
        <w:t>var ws = require( "nodejs-websocket" ),</w:t>
      </w:r>
    </w:p>
    <w:p w:rsidR="00D512B2" w:rsidRDefault="00D512B2" w:rsidP="00D512B2">
      <w:pPr>
        <w:pStyle w:val="CodePACKT"/>
      </w:pPr>
      <w:r>
        <w:t xml:space="preserve">    /** @type {Server} */</w:t>
      </w:r>
    </w:p>
    <w:p w:rsidR="00D512B2" w:rsidRDefault="00D512B2" w:rsidP="00D512B2">
      <w:pPr>
        <w:pStyle w:val="CodePACKT"/>
      </w:pPr>
      <w:r>
        <w:t xml:space="preserve">    server = ws.createServer(function( conn ) {</w:t>
      </w:r>
    </w:p>
    <w:p w:rsidR="00D512B2" w:rsidRDefault="00D512B2" w:rsidP="00D512B2">
      <w:pPr>
        <w:pStyle w:val="CodePACKT"/>
      </w:pPr>
      <w:r>
        <w:t xml:space="preserve">        conn.on( "text", function ( str ) {</w:t>
      </w:r>
    </w:p>
    <w:p w:rsidR="00D512B2" w:rsidRDefault="00D512B2" w:rsidP="00D512B2">
      <w:pPr>
        <w:pStyle w:val="CodePACKT"/>
      </w:pPr>
      <w:r>
        <w:t xml:space="preserve">          console.log( "Received " + str );</w:t>
      </w:r>
    </w:p>
    <w:p w:rsidR="00D512B2" w:rsidRDefault="00D512B2" w:rsidP="00D512B2">
      <w:pPr>
        <w:pStyle w:val="CodePACKT"/>
      </w:pPr>
      <w:r>
        <w:t xml:space="preserve">          broadcast( str );</w:t>
      </w:r>
    </w:p>
    <w:p w:rsidR="00D512B2" w:rsidRDefault="00D512B2" w:rsidP="00D512B2">
      <w:pPr>
        <w:pStyle w:val="CodePACKT"/>
      </w:pPr>
      <w:r>
        <w:t xml:space="preserve">        });</w:t>
      </w:r>
    </w:p>
    <w:p w:rsidR="00D512B2" w:rsidRDefault="00D512B2" w:rsidP="00D512B2">
      <w:pPr>
        <w:pStyle w:val="CodePACKT"/>
      </w:pPr>
      <w:r>
        <w:t xml:space="preserve">    }).listen( 8001 ),</w:t>
      </w:r>
    </w:p>
    <w:p w:rsidR="00D512B2" w:rsidRDefault="00D512B2" w:rsidP="00D512B2">
      <w:pPr>
        <w:pStyle w:val="CodePACKT"/>
      </w:pPr>
      <w:r>
        <w:t xml:space="preserve">    /**</w:t>
      </w:r>
    </w:p>
    <w:p w:rsidR="00D512B2" w:rsidRDefault="00D512B2" w:rsidP="00D512B2">
      <w:pPr>
        <w:pStyle w:val="CodePACKT"/>
      </w:pPr>
      <w:r>
        <w:t xml:space="preserve">     * Broadcast message</w:t>
      </w:r>
    </w:p>
    <w:p w:rsidR="00D512B2" w:rsidRDefault="00D512B2" w:rsidP="00D512B2">
      <w:pPr>
        <w:pStyle w:val="CodePACKT"/>
      </w:pPr>
      <w:r>
        <w:t xml:space="preserve">     * @param {String} msg</w:t>
      </w:r>
    </w:p>
    <w:p w:rsidR="00D512B2" w:rsidRDefault="00D512B2" w:rsidP="00D512B2">
      <w:pPr>
        <w:pStyle w:val="CodePACKT"/>
      </w:pPr>
      <w:r>
        <w:t xml:space="preserve">     */</w:t>
      </w:r>
    </w:p>
    <w:p w:rsidR="00D512B2" w:rsidRDefault="00D512B2" w:rsidP="00D512B2">
      <w:pPr>
        <w:pStyle w:val="CodePACKT"/>
      </w:pPr>
      <w:r>
        <w:lastRenderedPageBreak/>
        <w:t xml:space="preserve">    broadcast = function ( msg ) {</w:t>
      </w:r>
    </w:p>
    <w:p w:rsidR="00D512B2" w:rsidRDefault="00D512B2" w:rsidP="00D512B2">
      <w:pPr>
        <w:pStyle w:val="CodePACKT"/>
      </w:pPr>
      <w:r>
        <w:t xml:space="preserve">      server.connections.forEach(function ( conn ) {</w:t>
      </w:r>
    </w:p>
    <w:p w:rsidR="00D512B2" w:rsidRDefault="00D512B2" w:rsidP="00D512B2">
      <w:pPr>
        <w:pStyle w:val="CodePACKT"/>
      </w:pPr>
      <w:r>
        <w:t xml:space="preserve">        conn.sendText( msg );</w:t>
      </w:r>
    </w:p>
    <w:p w:rsidR="00D512B2" w:rsidRDefault="00D512B2" w:rsidP="00D512B2">
      <w:pPr>
        <w:pStyle w:val="CodePACKT"/>
      </w:pPr>
      <w:r>
        <w:t xml:space="preserve">      });</w:t>
      </w:r>
    </w:p>
    <w:p w:rsidR="00D512B2" w:rsidRDefault="00D512B2" w:rsidP="00D512B2">
      <w:pPr>
        <w:pStyle w:val="CodePACKT"/>
      </w:pPr>
      <w:r>
        <w:t xml:space="preserve">    };</w:t>
      </w:r>
    </w:p>
    <w:p w:rsidR="00D512B2" w:rsidRDefault="00D512B2" w:rsidP="00D512B2">
      <w:pPr>
        <w:spacing w:before="0" w:after="120"/>
      </w:pPr>
    </w:p>
    <w:p w:rsidR="00D512B2" w:rsidRDefault="00D512B2" w:rsidP="00D512B2">
      <w:pPr>
        <w:pStyle w:val="NormalPACKT"/>
      </w:pPr>
      <w:r>
        <w:t xml:space="preserve">The script creates a server available on the port 8001, that listens to </w:t>
      </w:r>
      <w:r>
        <w:rPr>
          <w:rStyle w:val="KeyWordPACKT"/>
        </w:rPr>
        <w:t>WebSocket</w:t>
      </w:r>
      <w:r>
        <w:t xml:space="preserve"> messages and when any received broadcasts it to all the available connections. We can fire up the server like this:</w:t>
      </w:r>
    </w:p>
    <w:p w:rsidR="00D512B2" w:rsidRDefault="00D512B2" w:rsidP="00D512B2">
      <w:pPr>
        <w:pStyle w:val="CodePACKT"/>
      </w:pPr>
      <w:r>
        <w:t>node ws.js</w:t>
      </w:r>
    </w:p>
    <w:p w:rsidR="00D512B2" w:rsidRDefault="00D512B2" w:rsidP="00D512B2">
      <w:pPr>
        <w:spacing w:before="0" w:after="120"/>
      </w:pPr>
    </w:p>
    <w:p w:rsidR="00D512B2" w:rsidRDefault="00D512B2" w:rsidP="00D512B2">
      <w:pPr>
        <w:spacing w:before="0" w:after="120"/>
      </w:pPr>
      <w:r>
        <w:t xml:space="preserve">Now we open our demo chat in two different browsers. When we send a message from one of them the message shows up in both browsers. </w:t>
      </w:r>
      <w:r w:rsidR="000A61C2">
        <w:rPr>
          <w:noProof/>
          <w:lang w:val="de-DE" w:eastAsia="de-DE"/>
        </w:rPr>
        <w:drawing>
          <wp:inline distT="0" distB="0" distL="0" distR="0">
            <wp:extent cx="4676775" cy="3333750"/>
            <wp:effectExtent l="19050" t="0" r="9525" b="0"/>
            <wp:docPr id="43" name="Picture 42" descr="04-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3-01.png"/>
                    <pic:cNvPicPr/>
                  </pic:nvPicPr>
                  <pic:blipFill>
                    <a:blip r:embed="rId8" cstate="print"/>
                    <a:stretch>
                      <a:fillRect/>
                    </a:stretch>
                  </pic:blipFill>
                  <pic:spPr>
                    <a:xfrm>
                      <a:off x="0" y="0"/>
                      <a:ext cx="4676775" cy="3333750"/>
                    </a:xfrm>
                    <a:prstGeom prst="rect">
                      <a:avLst/>
                    </a:prstGeom>
                  </pic:spPr>
                </pic:pic>
              </a:graphicData>
            </a:graphic>
          </wp:inline>
        </w:drawing>
      </w:r>
    </w:p>
    <w:p w:rsidR="00D512B2" w:rsidRDefault="000A61C2" w:rsidP="000A61C2">
      <w:pPr>
        <w:pStyle w:val="LayoutInformationPACKT"/>
      </w:pPr>
      <w:r w:rsidRPr="000A61C2">
        <w:t>Insert Image 04-03-01.png</w:t>
      </w:r>
    </w:p>
    <w:p w:rsidR="000A61C2" w:rsidRDefault="000A61C2" w:rsidP="000A61C2">
      <w:pPr>
        <w:pStyle w:val="LayoutInformationPACKT"/>
      </w:pPr>
      <w:r>
        <w:rPr>
          <w:noProof/>
          <w:lang w:val="de-DE" w:eastAsia="de-DE"/>
        </w:rPr>
        <w:lastRenderedPageBreak/>
        <w:drawing>
          <wp:inline distT="0" distB="0" distL="0" distR="0">
            <wp:extent cx="4724400" cy="3324225"/>
            <wp:effectExtent l="19050" t="0" r="0" b="0"/>
            <wp:docPr id="44" name="Picture 43" descr="04-0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3-02.png"/>
                    <pic:cNvPicPr/>
                  </pic:nvPicPr>
                  <pic:blipFill>
                    <a:blip r:embed="rId9" cstate="print"/>
                    <a:stretch>
                      <a:fillRect/>
                    </a:stretch>
                  </pic:blipFill>
                  <pic:spPr>
                    <a:xfrm>
                      <a:off x="0" y="0"/>
                      <a:ext cx="4724400" cy="3324225"/>
                    </a:xfrm>
                    <a:prstGeom prst="rect">
                      <a:avLst/>
                    </a:prstGeom>
                  </pic:spPr>
                </pic:pic>
              </a:graphicData>
            </a:graphic>
          </wp:inline>
        </w:drawing>
      </w:r>
    </w:p>
    <w:p w:rsidR="000A61C2" w:rsidRDefault="000A61C2" w:rsidP="000A61C2">
      <w:pPr>
        <w:pStyle w:val="LayoutInformationPACKT"/>
      </w:pPr>
      <w:r w:rsidRPr="000A61C2">
        <w:t>Insert Image 04-03-0</w:t>
      </w:r>
      <w:r>
        <w:t>2</w:t>
      </w:r>
      <w:r w:rsidRPr="000A61C2">
        <w:t>.png</w:t>
      </w:r>
    </w:p>
    <w:p w:rsidR="00D512B2" w:rsidRDefault="00D512B2" w:rsidP="00D512B2">
      <w:r>
        <w:t xml:space="preserve">Note how fast the clients react to the events. Communication through sockets gives irrefutable advantages. </w:t>
      </w:r>
    </w:p>
    <w:p w:rsidR="00D512B2" w:rsidRDefault="00D512B2" w:rsidP="00D512B2">
      <w:pPr>
        <w:pStyle w:val="NormalPACKT"/>
      </w:pPr>
    </w:p>
    <w:p w:rsidR="00D512B2" w:rsidRDefault="00D512B2" w:rsidP="00D512B2">
      <w:pPr>
        <w:pStyle w:val="NormalPACKT"/>
        <w:rPr>
          <w:rStyle w:val="CodeInTextPACKT"/>
        </w:rPr>
      </w:pPr>
      <w:r>
        <w:t>There are a number of WebSocket server implementations for various languages e.g. Socket.IO (</w:t>
      </w:r>
      <w:r>
        <w:rPr>
          <w:rStyle w:val="URLPACKT"/>
        </w:rPr>
        <w:t>http://socket.io</w:t>
      </w:r>
      <w:r>
        <w:t xml:space="preserve">) for </w:t>
      </w:r>
      <w:r>
        <w:rPr>
          <w:rStyle w:val="KeyWordPACKT"/>
        </w:rPr>
        <w:t>Node.js</w:t>
      </w:r>
      <w:r>
        <w:t>, Jetty (</w:t>
      </w:r>
      <w:r>
        <w:rPr>
          <w:rStyle w:val="URLPACKT"/>
        </w:rPr>
        <w:t>http://www.eclipse.org/jetty</w:t>
      </w:r>
      <w:r>
        <w:t>) for Java, Faye (</w:t>
      </w:r>
      <w:r>
        <w:rPr>
          <w:rStyle w:val="URLPACKT"/>
        </w:rPr>
        <w:t>http://faye.jcoglan.com</w:t>
      </w:r>
      <w:r>
        <w:t>) fur Ruby, Tornado (</w:t>
      </w:r>
      <w:r>
        <w:rPr>
          <w:rStyle w:val="URLPACKT"/>
        </w:rPr>
        <w:t>http://www.tornadoweb.org</w:t>
      </w:r>
      <w:r>
        <w:t>) for Python and even one for PHP called Ratchet (</w:t>
      </w:r>
      <w:r>
        <w:rPr>
          <w:rStyle w:val="URLPACKT"/>
        </w:rPr>
        <w:t>http://socketo.me</w:t>
      </w:r>
      <w:r>
        <w:t>). However I would like to draw your attention to language-agnostic WebSocket daemon - Websocketd (</w:t>
      </w:r>
      <w:r>
        <w:rPr>
          <w:rStyle w:val="URLPACKT"/>
        </w:rPr>
        <w:t>http://websocketd.com/</w:t>
      </w:r>
      <w:r>
        <w:t xml:space="preserve">). It’s like </w:t>
      </w:r>
      <w:r>
        <w:rPr>
          <w:rStyle w:val="KeyWordPACKT"/>
        </w:rPr>
        <w:t>CGI</w:t>
      </w:r>
      <w:r>
        <w:t xml:space="preserve"> (</w:t>
      </w:r>
      <w:r>
        <w:rPr>
          <w:rStyle w:val="KeyWordPACKT"/>
        </w:rPr>
        <w:t>Common Gateway Interface</w:t>
      </w:r>
      <w:r>
        <w:t xml:space="preserve">), but for </w:t>
      </w:r>
      <w:r>
        <w:rPr>
          <w:rStyle w:val="KeyWordPACKT"/>
        </w:rPr>
        <w:t>WebSockets</w:t>
      </w:r>
      <w:r>
        <w:t xml:space="preserve">. so you can write the server login in your favorite language and then attach your script to the daemon: </w:t>
      </w:r>
    </w:p>
    <w:p w:rsidR="00D512B2" w:rsidRDefault="00D512B2" w:rsidP="00D512B2">
      <w:pPr>
        <w:pStyle w:val="NormalPACKT"/>
      </w:pPr>
      <w:r>
        <w:rPr>
          <w:rStyle w:val="CodeInTextPACKT"/>
        </w:rPr>
        <w:t>websocketd --port=8001 my-script</w:t>
      </w:r>
    </w:p>
    <w:p w:rsidR="00D512B2" w:rsidRDefault="00D512B2" w:rsidP="00D512B2">
      <w:pPr>
        <w:pStyle w:val="FigurePACKT"/>
        <w:spacing w:before="0" w:after="120"/>
        <w:jc w:val="left"/>
      </w:pPr>
    </w:p>
    <w:p w:rsidR="00D512B2" w:rsidRDefault="00D512B2" w:rsidP="00D512B2">
      <w:pPr>
        <w:pStyle w:val="Heading1"/>
        <w:numPr>
          <w:ilvl w:val="0"/>
          <w:numId w:val="3"/>
        </w:numPr>
      </w:pPr>
      <w:r>
        <w:t>Summary</w:t>
      </w:r>
    </w:p>
    <w:p w:rsidR="00D512B2" w:rsidRDefault="00D512B2" w:rsidP="00D512B2">
      <w:pPr>
        <w:pStyle w:val="NormalPACKT"/>
      </w:pPr>
      <w:r>
        <w:t xml:space="preserve">HTML5 provide a number of awesome APIs and some we just examined. Among </w:t>
      </w:r>
      <w:r>
        <w:rPr>
          <w:rStyle w:val="KeyWordPACKT"/>
        </w:rPr>
        <w:t>Browser Storage APIs</w:t>
      </w:r>
      <w:r>
        <w:t xml:space="preserve"> there are </w:t>
      </w:r>
      <w:r>
        <w:rPr>
          <w:rStyle w:val="KeyWordPACKT"/>
        </w:rPr>
        <w:t>LocalStorage</w:t>
      </w:r>
      <w:r>
        <w:t xml:space="preserve"> and </w:t>
      </w:r>
      <w:r>
        <w:rPr>
          <w:rStyle w:val="KeyWordPACKT"/>
        </w:rPr>
        <w:t>SessionStorage</w:t>
      </w:r>
      <w:r>
        <w:t xml:space="preserve"> that extend </w:t>
      </w:r>
      <w:r>
        <w:rPr>
          <w:rStyle w:val="KeyWordPACKT"/>
        </w:rPr>
        <w:t>Cookies</w:t>
      </w:r>
      <w:r>
        <w:t xml:space="preserve"> </w:t>
      </w:r>
      <w:r>
        <w:lastRenderedPageBreak/>
        <w:t xml:space="preserve">relict. Both capable of storing megabytes of data and can be easily synchronize across different browser windows/tabs. </w:t>
      </w:r>
      <w:r>
        <w:rPr>
          <w:rStyle w:val="KeyWordPACKT"/>
        </w:rPr>
        <w:t>IndexedDB</w:t>
      </w:r>
      <w:r>
        <w:t xml:space="preserve">  allows us to store even greater amounts of data and provides an interface for high-performance searches using indices.  We can also use</w:t>
      </w:r>
      <w:r>
        <w:rPr>
          <w:rStyle w:val="KeyWordPACKT"/>
        </w:rPr>
        <w:t xml:space="preserve"> FileSystem API</w:t>
      </w:r>
      <w:r>
        <w:t xml:space="preserve"> to create and operate a local file system bound to the web-application.</w:t>
      </w:r>
    </w:p>
    <w:p w:rsidR="00D512B2" w:rsidRDefault="00D512B2" w:rsidP="00D512B2">
      <w:pPr>
        <w:pStyle w:val="NormalPACKT"/>
      </w:pPr>
      <w:r>
        <w:t xml:space="preserve">While JavaScript is a single-threaded environment, we still can run scripts in multiple threads. We can register dedicated or shared </w:t>
      </w:r>
      <w:r>
        <w:rPr>
          <w:rStyle w:val="KeyWordPACKT"/>
        </w:rPr>
        <w:t xml:space="preserve">Web Workers </w:t>
      </w:r>
      <w:r>
        <w:t xml:space="preserve">and hand over any processor-intensive operations leaving the main thread and UI unaffected. We also can leverage a special kind of </w:t>
      </w:r>
      <w:r>
        <w:rPr>
          <w:rStyle w:val="KeyWordPACKT"/>
        </w:rPr>
        <w:t>JavaScript Workers</w:t>
      </w:r>
      <w:r>
        <w:t xml:space="preserve"> - </w:t>
      </w:r>
      <w:r>
        <w:rPr>
          <w:rStyle w:val="KeyWordPACKT"/>
        </w:rPr>
        <w:t xml:space="preserve">Service Workers </w:t>
      </w:r>
      <w:r>
        <w:t>as proxy between web application and network. What makes available to control network IO when the browsers switches mode online/offline.</w:t>
      </w:r>
    </w:p>
    <w:p w:rsidR="00D512B2" w:rsidRDefault="00D512B2" w:rsidP="00D512B2">
      <w:pPr>
        <w:pStyle w:val="NormalPACKT"/>
      </w:pPr>
      <w:r>
        <w:t xml:space="preserve">Nowadays we can create own custom advanced elements, that can be easily reused, restyled and enhanced. The assets required to render such elements view such HTML, CSS, JavaScript, images are bundled as </w:t>
      </w:r>
      <w:r>
        <w:rPr>
          <w:rStyle w:val="KeyWordPACKT"/>
        </w:rPr>
        <w:t>Web Components</w:t>
      </w:r>
      <w:r>
        <w:t>. So we literally we can build the Web now from the components similar to how building are made from bricks.</w:t>
      </w:r>
    </w:p>
    <w:p w:rsidR="00D512B2" w:rsidRDefault="00D512B2" w:rsidP="00D512B2">
      <w:pPr>
        <w:pStyle w:val="NormalPACKT"/>
        <w:spacing w:before="60" w:after="60"/>
      </w:pPr>
      <w:r>
        <w:t xml:space="preserve">In past we used tricks known as </w:t>
      </w:r>
      <w:r>
        <w:rPr>
          <w:rStyle w:val="KeyWordPACKT"/>
        </w:rPr>
        <w:t>COMET</w:t>
      </w:r>
      <w:r>
        <w:t xml:space="preserve"> to exchange events between server and client. Now we can go with </w:t>
      </w:r>
      <w:r>
        <w:rPr>
          <w:rStyle w:val="KeyWordPACKT"/>
        </w:rPr>
        <w:t>Server-Side Events API</w:t>
      </w:r>
      <w:r>
        <w:t xml:space="preserve"> to subscribe for server events sent over HTTP. We can also use </w:t>
      </w:r>
      <w:r>
        <w:rPr>
          <w:rStyle w:val="KeyWordPACKT"/>
        </w:rPr>
        <w:t xml:space="preserve">Web Sockets </w:t>
      </w:r>
      <w:r>
        <w:t>for bi-directional, full-duplex client-server communications.</w:t>
      </w:r>
    </w:p>
    <w:p w:rsidR="00AD141C" w:rsidRDefault="00AD141C"/>
    <w:sectPr w:rsidR="00AD141C">
      <w:headerReference w:type="even" r:id="rId10"/>
      <w:headerReference w:type="default" r:id="rId11"/>
      <w:footerReference w:type="even" r:id="rId12"/>
      <w:footerReference w:type="default" r:id="rId13"/>
      <w:headerReference w:type="first" r:id="rId14"/>
      <w:footerReference w:type="first" r:id="rId15"/>
      <w:pgSz w:w="12240" w:h="15840"/>
      <w:pgMar w:top="2347" w:right="2160" w:bottom="2707" w:left="2160" w:header="720" w:footer="2347" w:gutter="0"/>
      <w:cols w:space="720"/>
      <w:docGrid w:linePitch="600" w:charSpace="163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00516">
    <w:pPr>
      <w:pStyle w:val="Footer"/>
      <w:spacing w:before="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00516">
    <w:pPr>
      <w:pStyle w:val="Footer"/>
      <w:spacing w:before="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00516"/>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00516">
    <w:pPr>
      <w:pStyle w:val="Header"/>
      <w:spacing w:before="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00516">
    <w:pPr>
      <w:pStyle w:val="Header"/>
      <w:spacing w:before="0"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0051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lowerLetter"/>
      <w:lvlText w:val="%1."/>
      <w:lvlJc w:val="left"/>
      <w:pPr>
        <w:tabs>
          <w:tab w:val="num" w:pos="-357"/>
        </w:tabs>
        <w:ind w:left="1106" w:hanging="386"/>
      </w:pPr>
    </w:lvl>
    <w:lvl w:ilvl="1">
      <w:start w:val="1"/>
      <w:numFmt w:val="none"/>
      <w:suff w:val="nothing"/>
      <w:lvlText w:val=""/>
      <w:lvlJc w:val="left"/>
      <w:pPr>
        <w:tabs>
          <w:tab w:val="num" w:pos="0"/>
        </w:tabs>
        <w:ind w:left="219" w:hanging="576"/>
      </w:pPr>
    </w:lvl>
    <w:lvl w:ilvl="2">
      <w:start w:val="1"/>
      <w:numFmt w:val="none"/>
      <w:suff w:val="nothing"/>
      <w:lvlText w:val=""/>
      <w:lvlJc w:val="left"/>
      <w:pPr>
        <w:tabs>
          <w:tab w:val="num" w:pos="0"/>
        </w:tabs>
        <w:ind w:left="363" w:hanging="720"/>
      </w:pPr>
    </w:lvl>
    <w:lvl w:ilvl="3">
      <w:start w:val="1"/>
      <w:numFmt w:val="none"/>
      <w:suff w:val="nothing"/>
      <w:lvlText w:val=""/>
      <w:lvlJc w:val="left"/>
      <w:pPr>
        <w:tabs>
          <w:tab w:val="num" w:pos="0"/>
        </w:tabs>
        <w:ind w:left="507" w:hanging="864"/>
      </w:pPr>
    </w:lvl>
    <w:lvl w:ilvl="4">
      <w:start w:val="1"/>
      <w:numFmt w:val="none"/>
      <w:suff w:val="nothing"/>
      <w:lvlText w:val=""/>
      <w:lvlJc w:val="left"/>
      <w:pPr>
        <w:tabs>
          <w:tab w:val="num" w:pos="0"/>
        </w:tabs>
        <w:ind w:left="651" w:hanging="1008"/>
      </w:pPr>
    </w:lvl>
    <w:lvl w:ilvl="5">
      <w:start w:val="1"/>
      <w:numFmt w:val="none"/>
      <w:suff w:val="nothing"/>
      <w:lvlText w:val=""/>
      <w:lvlJc w:val="left"/>
      <w:pPr>
        <w:tabs>
          <w:tab w:val="num" w:pos="0"/>
        </w:tabs>
        <w:ind w:left="795" w:hanging="1152"/>
      </w:pPr>
    </w:lvl>
    <w:lvl w:ilvl="6">
      <w:start w:val="1"/>
      <w:numFmt w:val="none"/>
      <w:suff w:val="nothing"/>
      <w:lvlText w:val=""/>
      <w:lvlJc w:val="left"/>
      <w:pPr>
        <w:tabs>
          <w:tab w:val="num" w:pos="0"/>
        </w:tabs>
        <w:ind w:left="939" w:hanging="1296"/>
      </w:pPr>
    </w:lvl>
    <w:lvl w:ilvl="7">
      <w:start w:val="1"/>
      <w:numFmt w:val="none"/>
      <w:suff w:val="nothing"/>
      <w:lvlText w:val=""/>
      <w:lvlJc w:val="left"/>
      <w:pPr>
        <w:tabs>
          <w:tab w:val="num" w:pos="0"/>
        </w:tabs>
        <w:ind w:left="1083" w:hanging="1440"/>
      </w:pPr>
    </w:lvl>
    <w:lvl w:ilvl="8">
      <w:start w:val="1"/>
      <w:numFmt w:val="none"/>
      <w:suff w:val="nothing"/>
      <w:lvlText w:val=""/>
      <w:lvlJc w:val="left"/>
      <w:pPr>
        <w:tabs>
          <w:tab w:val="num" w:pos="0"/>
        </w:tabs>
        <w:ind w:left="1227" w:hanging="1584"/>
      </w:pPr>
    </w:lvl>
  </w:abstractNum>
  <w:abstractNum w:abstractNumId="1">
    <w:nsid w:val="00000002"/>
    <w:multiLevelType w:val="multilevel"/>
    <w:tmpl w:val="00000002"/>
    <w:name w:val="WW8Num2"/>
    <w:lvl w:ilvl="0">
      <w:start w:val="1"/>
      <w:numFmt w:val="lowerLetter"/>
      <w:lvlText w:val="%1."/>
      <w:lvlJc w:val="left"/>
      <w:pPr>
        <w:tabs>
          <w:tab w:val="num" w:pos="-357"/>
        </w:tabs>
        <w:ind w:left="1106" w:hanging="386"/>
      </w:pPr>
    </w:lvl>
    <w:lvl w:ilvl="1">
      <w:start w:val="1"/>
      <w:numFmt w:val="none"/>
      <w:suff w:val="nothing"/>
      <w:lvlText w:val=""/>
      <w:lvlJc w:val="left"/>
      <w:pPr>
        <w:tabs>
          <w:tab w:val="num" w:pos="0"/>
        </w:tabs>
        <w:ind w:left="219" w:hanging="576"/>
      </w:pPr>
    </w:lvl>
    <w:lvl w:ilvl="2">
      <w:start w:val="1"/>
      <w:numFmt w:val="none"/>
      <w:suff w:val="nothing"/>
      <w:lvlText w:val=""/>
      <w:lvlJc w:val="left"/>
      <w:pPr>
        <w:tabs>
          <w:tab w:val="num" w:pos="0"/>
        </w:tabs>
        <w:ind w:left="363" w:hanging="720"/>
      </w:pPr>
    </w:lvl>
    <w:lvl w:ilvl="3">
      <w:start w:val="1"/>
      <w:numFmt w:val="none"/>
      <w:suff w:val="nothing"/>
      <w:lvlText w:val=""/>
      <w:lvlJc w:val="left"/>
      <w:pPr>
        <w:tabs>
          <w:tab w:val="num" w:pos="0"/>
        </w:tabs>
        <w:ind w:left="507" w:hanging="864"/>
      </w:pPr>
    </w:lvl>
    <w:lvl w:ilvl="4">
      <w:start w:val="1"/>
      <w:numFmt w:val="none"/>
      <w:suff w:val="nothing"/>
      <w:lvlText w:val=""/>
      <w:lvlJc w:val="left"/>
      <w:pPr>
        <w:tabs>
          <w:tab w:val="num" w:pos="0"/>
        </w:tabs>
        <w:ind w:left="651" w:hanging="1008"/>
      </w:pPr>
    </w:lvl>
    <w:lvl w:ilvl="5">
      <w:start w:val="1"/>
      <w:numFmt w:val="none"/>
      <w:suff w:val="nothing"/>
      <w:lvlText w:val=""/>
      <w:lvlJc w:val="left"/>
      <w:pPr>
        <w:tabs>
          <w:tab w:val="num" w:pos="0"/>
        </w:tabs>
        <w:ind w:left="795" w:hanging="1152"/>
      </w:pPr>
    </w:lvl>
    <w:lvl w:ilvl="6">
      <w:start w:val="1"/>
      <w:numFmt w:val="none"/>
      <w:suff w:val="nothing"/>
      <w:lvlText w:val=""/>
      <w:lvlJc w:val="left"/>
      <w:pPr>
        <w:tabs>
          <w:tab w:val="num" w:pos="0"/>
        </w:tabs>
        <w:ind w:left="939" w:hanging="1296"/>
      </w:pPr>
    </w:lvl>
    <w:lvl w:ilvl="7">
      <w:start w:val="1"/>
      <w:numFmt w:val="none"/>
      <w:suff w:val="nothing"/>
      <w:lvlText w:val=""/>
      <w:lvlJc w:val="left"/>
      <w:pPr>
        <w:tabs>
          <w:tab w:val="num" w:pos="0"/>
        </w:tabs>
        <w:ind w:left="1083" w:hanging="1440"/>
      </w:pPr>
    </w:lvl>
    <w:lvl w:ilvl="8">
      <w:start w:val="1"/>
      <w:numFmt w:val="none"/>
      <w:suff w:val="nothing"/>
      <w:lvlText w:val=""/>
      <w:lvlJc w:val="left"/>
      <w:pPr>
        <w:tabs>
          <w:tab w:val="num" w:pos="0"/>
        </w:tabs>
        <w:ind w:left="1227" w:hanging="1584"/>
      </w:pPr>
    </w:lvl>
  </w:abstractNum>
  <w:abstractNum w:abstractNumId="2">
    <w:nsid w:val="00000003"/>
    <w:multiLevelType w:val="multilevel"/>
    <w:tmpl w:val="00000003"/>
    <w:name w:val="WW8Num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8Num4"/>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D512B2"/>
    <w:rsid w:val="00000516"/>
    <w:rsid w:val="000A61C2"/>
    <w:rsid w:val="001868D3"/>
    <w:rsid w:val="0041769B"/>
    <w:rsid w:val="00922DDA"/>
    <w:rsid w:val="00AD141C"/>
    <w:rsid w:val="00D512B2"/>
    <w:rsid w:val="00D71517"/>
    <w:rsid w:val="00ED1AB2"/>
    <w:rsid w:val="00F3116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D512B2"/>
    <w:pPr>
      <w:suppressAutoHyphens/>
      <w:spacing w:before="60" w:after="60" w:line="240" w:lineRule="auto"/>
    </w:pPr>
    <w:rPr>
      <w:rFonts w:ascii="Arial" w:eastAsia="Times New Roman" w:hAnsi="Arial" w:cs="Arial"/>
      <w:bCs/>
      <w:sz w:val="20"/>
      <w:szCs w:val="24"/>
      <w:lang w:val="en-US" w:eastAsia="ar-SA"/>
    </w:rPr>
  </w:style>
  <w:style w:type="paragraph" w:styleId="Heading1">
    <w:name w:val="heading 1"/>
    <w:basedOn w:val="Heading"/>
    <w:next w:val="BodyText"/>
    <w:link w:val="Heading1Char"/>
    <w:qFormat/>
    <w:rsid w:val="00D512B2"/>
    <w:pPr>
      <w:numPr>
        <w:numId w:val="2"/>
      </w:numPr>
      <w:spacing w:before="400" w:after="60"/>
      <w:outlineLvl w:val="0"/>
    </w:pPr>
    <w:rPr>
      <w:rFonts w:cs="Arial"/>
      <w:b/>
      <w:iCs/>
      <w:color w:val="000000"/>
      <w:kern w:val="1"/>
      <w:sz w:val="32"/>
      <w:szCs w:val="32"/>
      <w:lang w:val="en-GB"/>
    </w:rPr>
  </w:style>
  <w:style w:type="paragraph" w:styleId="Heading2">
    <w:name w:val="heading 2"/>
    <w:basedOn w:val="Heading"/>
    <w:next w:val="BodyText"/>
    <w:link w:val="Heading2Char"/>
    <w:qFormat/>
    <w:rsid w:val="00D512B2"/>
    <w:pPr>
      <w:numPr>
        <w:ilvl w:val="1"/>
        <w:numId w:val="1"/>
      </w:numPr>
      <w:spacing w:before="320" w:after="60"/>
      <w:outlineLvl w:val="1"/>
    </w:pPr>
    <w:rPr>
      <w:rFonts w:cs="Arial"/>
      <w:b/>
      <w:iCs/>
      <w:color w:val="000000"/>
      <w:lang w:val="en-GB"/>
    </w:rPr>
  </w:style>
  <w:style w:type="paragraph" w:styleId="Heading3">
    <w:name w:val="heading 3"/>
    <w:basedOn w:val="Heading"/>
    <w:next w:val="BodyText"/>
    <w:link w:val="Heading3Char"/>
    <w:qFormat/>
    <w:rsid w:val="00D512B2"/>
    <w:pPr>
      <w:numPr>
        <w:ilvl w:val="2"/>
        <w:numId w:val="1"/>
      </w:numPr>
      <w:spacing w:after="60"/>
      <w:outlineLvl w:val="2"/>
    </w:pPr>
    <w:rPr>
      <w:rFonts w:cs="Arial"/>
      <w:b/>
      <w:iCs/>
      <w:color w:val="000000"/>
      <w:sz w:val="26"/>
      <w:szCs w:val="26"/>
      <w:lang w:val="en-GB"/>
    </w:rPr>
  </w:style>
  <w:style w:type="paragraph" w:styleId="Heading4">
    <w:name w:val="heading 4"/>
    <w:basedOn w:val="Heading"/>
    <w:next w:val="BodyText"/>
    <w:link w:val="Heading4Char"/>
    <w:qFormat/>
    <w:rsid w:val="00D512B2"/>
    <w:pPr>
      <w:numPr>
        <w:ilvl w:val="3"/>
        <w:numId w:val="1"/>
      </w:numPr>
      <w:spacing w:before="160" w:after="60"/>
      <w:outlineLvl w:val="3"/>
    </w:pPr>
    <w:rPr>
      <w:rFonts w:cs="Arial"/>
      <w:b/>
      <w:iCs/>
      <w:color w:val="000000"/>
      <w:sz w:val="24"/>
      <w:lang w:val="en-GB"/>
    </w:rPr>
  </w:style>
  <w:style w:type="paragraph" w:styleId="Heading5">
    <w:name w:val="heading 5"/>
    <w:basedOn w:val="Heading"/>
    <w:next w:val="BodyText"/>
    <w:link w:val="Heading5Char"/>
    <w:qFormat/>
    <w:rsid w:val="00D512B2"/>
    <w:pPr>
      <w:numPr>
        <w:ilvl w:val="4"/>
        <w:numId w:val="1"/>
      </w:numPr>
      <w:spacing w:before="80" w:after="60"/>
      <w:outlineLvl w:val="4"/>
    </w:pPr>
    <w:rPr>
      <w:rFonts w:cs="Arial"/>
      <w:b/>
      <w:color w:val="000000"/>
      <w:sz w:val="22"/>
      <w:szCs w:val="26"/>
      <w:lang w:val="en-GB"/>
    </w:rPr>
  </w:style>
  <w:style w:type="paragraph" w:styleId="Heading6">
    <w:name w:val="heading 6"/>
    <w:basedOn w:val="Heading2"/>
    <w:next w:val="BodyText"/>
    <w:link w:val="Heading6Char"/>
    <w:qFormat/>
    <w:rsid w:val="00D512B2"/>
    <w:pPr>
      <w:numPr>
        <w:ilvl w:val="5"/>
      </w:numPr>
      <w:spacing w:before="120"/>
      <w:outlineLvl w:val="5"/>
    </w:pPr>
    <w:rPr>
      <w:b w:val="0"/>
      <w:bCs w:val="0"/>
      <w:sz w:val="20"/>
      <w:szCs w:val="22"/>
    </w:rPr>
  </w:style>
  <w:style w:type="character" w:default="1" w:styleId="DefaultParagraphFont">
    <w:name w:val="Default Paragraph Font"/>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12B2"/>
    <w:rPr>
      <w:rFonts w:ascii="Arial" w:eastAsia="SimSun" w:hAnsi="Arial" w:cs="Arial"/>
      <w:b/>
      <w:bCs/>
      <w:iCs/>
      <w:color w:val="000000"/>
      <w:kern w:val="1"/>
      <w:sz w:val="32"/>
      <w:szCs w:val="32"/>
      <w:lang w:val="en-GB" w:eastAsia="ar-SA"/>
    </w:rPr>
  </w:style>
  <w:style w:type="character" w:customStyle="1" w:styleId="Heading2Char">
    <w:name w:val="Heading 2 Char"/>
    <w:basedOn w:val="DefaultParagraphFont"/>
    <w:link w:val="Heading2"/>
    <w:rsid w:val="00D512B2"/>
    <w:rPr>
      <w:rFonts w:ascii="Arial" w:eastAsia="SimSun" w:hAnsi="Arial" w:cs="Arial"/>
      <w:b/>
      <w:bCs/>
      <w:iCs/>
      <w:color w:val="000000"/>
      <w:sz w:val="28"/>
      <w:szCs w:val="28"/>
      <w:lang w:val="en-GB" w:eastAsia="ar-SA"/>
    </w:rPr>
  </w:style>
  <w:style w:type="character" w:customStyle="1" w:styleId="Heading3Char">
    <w:name w:val="Heading 3 Char"/>
    <w:basedOn w:val="DefaultParagraphFont"/>
    <w:link w:val="Heading3"/>
    <w:rsid w:val="00D512B2"/>
    <w:rPr>
      <w:rFonts w:ascii="Arial" w:eastAsia="SimSun" w:hAnsi="Arial" w:cs="Arial"/>
      <w:b/>
      <w:bCs/>
      <w:iCs/>
      <w:color w:val="000000"/>
      <w:sz w:val="26"/>
      <w:szCs w:val="26"/>
      <w:lang w:val="en-GB" w:eastAsia="ar-SA"/>
    </w:rPr>
  </w:style>
  <w:style w:type="character" w:customStyle="1" w:styleId="Heading4Char">
    <w:name w:val="Heading 4 Char"/>
    <w:basedOn w:val="DefaultParagraphFont"/>
    <w:link w:val="Heading4"/>
    <w:rsid w:val="00D512B2"/>
    <w:rPr>
      <w:rFonts w:ascii="Arial" w:eastAsia="SimSun" w:hAnsi="Arial" w:cs="Arial"/>
      <w:b/>
      <w:bCs/>
      <w:iCs/>
      <w:color w:val="000000"/>
      <w:sz w:val="24"/>
      <w:szCs w:val="28"/>
      <w:lang w:val="en-GB" w:eastAsia="ar-SA"/>
    </w:rPr>
  </w:style>
  <w:style w:type="character" w:customStyle="1" w:styleId="Heading5Char">
    <w:name w:val="Heading 5 Char"/>
    <w:basedOn w:val="DefaultParagraphFont"/>
    <w:link w:val="Heading5"/>
    <w:rsid w:val="00D512B2"/>
    <w:rPr>
      <w:rFonts w:ascii="Arial" w:eastAsia="SimSun" w:hAnsi="Arial" w:cs="Arial"/>
      <w:b/>
      <w:bCs/>
      <w:color w:val="000000"/>
      <w:szCs w:val="26"/>
      <w:lang w:val="en-GB" w:eastAsia="ar-SA"/>
    </w:rPr>
  </w:style>
  <w:style w:type="character" w:customStyle="1" w:styleId="Heading6Char">
    <w:name w:val="Heading 6 Char"/>
    <w:basedOn w:val="DefaultParagraphFont"/>
    <w:link w:val="Heading6"/>
    <w:rsid w:val="00D512B2"/>
    <w:rPr>
      <w:rFonts w:ascii="Arial" w:eastAsia="SimSun" w:hAnsi="Arial" w:cs="Arial"/>
      <w:iCs/>
      <w:color w:val="000000"/>
      <w:sz w:val="20"/>
      <w:lang w:val="en-GB" w:eastAsia="ar-SA"/>
    </w:rPr>
  </w:style>
  <w:style w:type="character" w:customStyle="1" w:styleId="WW8Num4z0">
    <w:name w:val="WW8Num4z0"/>
    <w:rsid w:val="00D512B2"/>
  </w:style>
  <w:style w:type="character" w:customStyle="1" w:styleId="WW8Num4z1">
    <w:name w:val="WW8Num4z1"/>
    <w:rsid w:val="00D512B2"/>
    <w:rPr>
      <w:rFonts w:ascii="Courier New" w:hAnsi="Courier New" w:cs="Courier New"/>
    </w:rPr>
  </w:style>
  <w:style w:type="character" w:customStyle="1" w:styleId="WW8Num4z2">
    <w:name w:val="WW8Num4z2"/>
    <w:rsid w:val="00D512B2"/>
    <w:rPr>
      <w:rFonts w:ascii="Wingdings" w:hAnsi="Wingdings" w:cs="Wingdings"/>
    </w:rPr>
  </w:style>
  <w:style w:type="character" w:customStyle="1" w:styleId="WW8Num5z0">
    <w:name w:val="WW8Num5z0"/>
    <w:rsid w:val="00D512B2"/>
    <w:rPr>
      <w:rFonts w:ascii="Symbol" w:hAnsi="Symbol" w:cs="Symbol"/>
    </w:rPr>
  </w:style>
  <w:style w:type="character" w:customStyle="1" w:styleId="WW8Num3z0">
    <w:name w:val="WW8Num3z0"/>
    <w:rsid w:val="00D512B2"/>
  </w:style>
  <w:style w:type="character" w:customStyle="1" w:styleId="WW8Num3z1">
    <w:name w:val="WW8Num3z1"/>
    <w:rsid w:val="00D512B2"/>
    <w:rPr>
      <w:rFonts w:ascii="Courier New" w:hAnsi="Courier New" w:cs="Courier New"/>
    </w:rPr>
  </w:style>
  <w:style w:type="character" w:customStyle="1" w:styleId="WW8Num3z2">
    <w:name w:val="WW8Num3z2"/>
    <w:rsid w:val="00D512B2"/>
    <w:rPr>
      <w:rFonts w:ascii="Wingdings" w:hAnsi="Wingdings" w:cs="Wingdings"/>
    </w:rPr>
  </w:style>
  <w:style w:type="character" w:customStyle="1" w:styleId="WW-DefaultParagraphFont">
    <w:name w:val="WW-Default Paragraph Font"/>
    <w:rsid w:val="00D512B2"/>
  </w:style>
  <w:style w:type="character" w:customStyle="1" w:styleId="WW-DefaultParagraphFont1">
    <w:name w:val="WW-Default Paragraph Font1"/>
    <w:rsid w:val="00D512B2"/>
  </w:style>
  <w:style w:type="character" w:customStyle="1" w:styleId="WW8Num1z0">
    <w:name w:val="WW8Num1z0"/>
    <w:rsid w:val="00D512B2"/>
  </w:style>
  <w:style w:type="character" w:customStyle="1" w:styleId="WW8Num1z1">
    <w:name w:val="WW8Num1z1"/>
    <w:rsid w:val="00D512B2"/>
  </w:style>
  <w:style w:type="character" w:customStyle="1" w:styleId="WW8Num1z2">
    <w:name w:val="WW8Num1z2"/>
    <w:rsid w:val="00D512B2"/>
  </w:style>
  <w:style w:type="character" w:customStyle="1" w:styleId="WW8Num1z3">
    <w:name w:val="WW8Num1z3"/>
    <w:rsid w:val="00D512B2"/>
  </w:style>
  <w:style w:type="character" w:customStyle="1" w:styleId="WW8Num1z4">
    <w:name w:val="WW8Num1z4"/>
    <w:rsid w:val="00D512B2"/>
  </w:style>
  <w:style w:type="character" w:customStyle="1" w:styleId="WW8Num1z5">
    <w:name w:val="WW8Num1z5"/>
    <w:rsid w:val="00D512B2"/>
  </w:style>
  <w:style w:type="character" w:customStyle="1" w:styleId="WW8Num1z6">
    <w:name w:val="WW8Num1z6"/>
    <w:rsid w:val="00D512B2"/>
  </w:style>
  <w:style w:type="character" w:customStyle="1" w:styleId="WW8Num1z7">
    <w:name w:val="WW8Num1z7"/>
    <w:rsid w:val="00D512B2"/>
  </w:style>
  <w:style w:type="character" w:customStyle="1" w:styleId="WW8Num1z8">
    <w:name w:val="WW8Num1z8"/>
    <w:rsid w:val="00D512B2"/>
  </w:style>
  <w:style w:type="character" w:customStyle="1" w:styleId="WW8Num2z0">
    <w:name w:val="WW8Num2z0"/>
    <w:rsid w:val="00D512B2"/>
  </w:style>
  <w:style w:type="character" w:customStyle="1" w:styleId="WW8Num6z0">
    <w:name w:val="WW8Num6z0"/>
    <w:rsid w:val="00D512B2"/>
    <w:rPr>
      <w:rFonts w:ascii="Symbol" w:hAnsi="Symbol" w:cs="Symbol"/>
    </w:rPr>
  </w:style>
  <w:style w:type="character" w:customStyle="1" w:styleId="WW8Num6z1">
    <w:name w:val="WW8Num6z1"/>
    <w:rsid w:val="00D512B2"/>
    <w:rPr>
      <w:rFonts w:ascii="Courier New" w:hAnsi="Courier New" w:cs="Courier New"/>
    </w:rPr>
  </w:style>
  <w:style w:type="character" w:customStyle="1" w:styleId="WW8Num6z2">
    <w:name w:val="WW8Num6z2"/>
    <w:rsid w:val="00D512B2"/>
    <w:rPr>
      <w:rFonts w:ascii="Wingdings" w:hAnsi="Wingdings" w:cs="Wingdings"/>
    </w:rPr>
  </w:style>
  <w:style w:type="character" w:customStyle="1" w:styleId="WW8Num7z0">
    <w:name w:val="WW8Num7z0"/>
    <w:rsid w:val="00D512B2"/>
    <w:rPr>
      <w:rFonts w:ascii="Symbol" w:hAnsi="Symbol" w:cs="Symbol"/>
    </w:rPr>
  </w:style>
  <w:style w:type="character" w:customStyle="1" w:styleId="WW8Num7z1">
    <w:name w:val="WW8Num7z1"/>
    <w:rsid w:val="00D512B2"/>
    <w:rPr>
      <w:rFonts w:ascii="Courier New" w:hAnsi="Courier New" w:cs="Courier New"/>
    </w:rPr>
  </w:style>
  <w:style w:type="character" w:customStyle="1" w:styleId="WW8Num7z2">
    <w:name w:val="WW8Num7z2"/>
    <w:rsid w:val="00D512B2"/>
    <w:rPr>
      <w:rFonts w:ascii="Wingdings" w:hAnsi="Wingdings" w:cs="Wingdings"/>
    </w:rPr>
  </w:style>
  <w:style w:type="character" w:customStyle="1" w:styleId="WW8Num8z0">
    <w:name w:val="WW8Num8z0"/>
    <w:rsid w:val="00D512B2"/>
    <w:rPr>
      <w:rFonts w:ascii="Symbol" w:hAnsi="Symbol" w:cs="Symbol"/>
    </w:rPr>
  </w:style>
  <w:style w:type="character" w:customStyle="1" w:styleId="WW8Num9z0">
    <w:name w:val="WW8Num9z0"/>
    <w:rsid w:val="00D512B2"/>
  </w:style>
  <w:style w:type="character" w:customStyle="1" w:styleId="WW8Num10z0">
    <w:name w:val="WW8Num10z0"/>
    <w:rsid w:val="00D512B2"/>
    <w:rPr>
      <w:rFonts w:ascii="Wingdings 3" w:hAnsi="Wingdings 3" w:cs="Wingdings 3"/>
    </w:rPr>
  </w:style>
  <w:style w:type="character" w:customStyle="1" w:styleId="WW8Num11z0">
    <w:name w:val="WW8Num11z0"/>
    <w:rsid w:val="00D512B2"/>
    <w:rPr>
      <w:rFonts w:ascii="Symbol" w:hAnsi="Symbol" w:cs="Symbol"/>
      <w:color w:val="00000A"/>
    </w:rPr>
  </w:style>
  <w:style w:type="character" w:customStyle="1" w:styleId="WW8Num11z1">
    <w:name w:val="WW8Num11z1"/>
    <w:rsid w:val="00D512B2"/>
    <w:rPr>
      <w:rFonts w:ascii="Courier New" w:hAnsi="Courier New" w:cs="Courier New"/>
    </w:rPr>
  </w:style>
  <w:style w:type="character" w:customStyle="1" w:styleId="WW8Num11z2">
    <w:name w:val="WW8Num11z2"/>
    <w:rsid w:val="00D512B2"/>
    <w:rPr>
      <w:rFonts w:ascii="Wingdings" w:hAnsi="Wingdings" w:cs="Wingdings"/>
    </w:rPr>
  </w:style>
  <w:style w:type="character" w:customStyle="1" w:styleId="WW8Num11z3">
    <w:name w:val="WW8Num11z3"/>
    <w:rsid w:val="00D512B2"/>
    <w:rPr>
      <w:rFonts w:ascii="Symbol" w:hAnsi="Symbol" w:cs="Symbol"/>
    </w:rPr>
  </w:style>
  <w:style w:type="character" w:customStyle="1" w:styleId="WW8Num12z0">
    <w:name w:val="WW8Num12z0"/>
    <w:rsid w:val="00D512B2"/>
    <w:rPr>
      <w:rFonts w:ascii="Symbol" w:hAnsi="Symbol" w:cs="Symbol"/>
    </w:rPr>
  </w:style>
  <w:style w:type="character" w:customStyle="1" w:styleId="WW8Num12z1">
    <w:name w:val="WW8Num12z1"/>
    <w:rsid w:val="00D512B2"/>
    <w:rPr>
      <w:rFonts w:ascii="Courier New" w:hAnsi="Courier New" w:cs="Courier New"/>
    </w:rPr>
  </w:style>
  <w:style w:type="character" w:customStyle="1" w:styleId="WW8Num12z2">
    <w:name w:val="WW8Num12z2"/>
    <w:rsid w:val="00D512B2"/>
    <w:rPr>
      <w:rFonts w:ascii="Wingdings" w:hAnsi="Wingdings" w:cs="Wingdings"/>
    </w:rPr>
  </w:style>
  <w:style w:type="character" w:customStyle="1" w:styleId="WW8Num13z0">
    <w:name w:val="WW8Num13z0"/>
    <w:rsid w:val="00D512B2"/>
    <w:rPr>
      <w:rFonts w:ascii="Courier New" w:hAnsi="Courier New" w:cs="Courier New"/>
    </w:rPr>
  </w:style>
  <w:style w:type="character" w:customStyle="1" w:styleId="WW8Num13z2">
    <w:name w:val="WW8Num13z2"/>
    <w:rsid w:val="00D512B2"/>
    <w:rPr>
      <w:rFonts w:ascii="Wingdings" w:hAnsi="Wingdings" w:cs="Wingdings"/>
    </w:rPr>
  </w:style>
  <w:style w:type="character" w:customStyle="1" w:styleId="WW8Num13z3">
    <w:name w:val="WW8Num13z3"/>
    <w:rsid w:val="00D512B2"/>
    <w:rPr>
      <w:rFonts w:ascii="Symbol" w:hAnsi="Symbol" w:cs="Symbol"/>
    </w:rPr>
  </w:style>
  <w:style w:type="character" w:customStyle="1" w:styleId="WW8Num14z0">
    <w:name w:val="WW8Num14z0"/>
    <w:rsid w:val="00D512B2"/>
    <w:rPr>
      <w:rFonts w:ascii="Symbol" w:hAnsi="Symbol" w:cs="Symbol"/>
    </w:rPr>
  </w:style>
  <w:style w:type="character" w:customStyle="1" w:styleId="WW8Num14z1">
    <w:name w:val="WW8Num14z1"/>
    <w:rsid w:val="00D512B2"/>
    <w:rPr>
      <w:rFonts w:ascii="Courier New" w:hAnsi="Courier New" w:cs="Courier New"/>
    </w:rPr>
  </w:style>
  <w:style w:type="character" w:customStyle="1" w:styleId="WW8Num14z2">
    <w:name w:val="WW8Num14z2"/>
    <w:rsid w:val="00D512B2"/>
    <w:rPr>
      <w:rFonts w:ascii="Wingdings" w:hAnsi="Wingdings" w:cs="Wingdings"/>
    </w:rPr>
  </w:style>
  <w:style w:type="character" w:customStyle="1" w:styleId="WW8Num15z0">
    <w:name w:val="WW8Num15z0"/>
    <w:rsid w:val="00D512B2"/>
    <w:rPr>
      <w:rFonts w:ascii="Symbol" w:hAnsi="Symbol" w:cs="Symbol"/>
      <w:color w:val="00000A"/>
    </w:rPr>
  </w:style>
  <w:style w:type="character" w:customStyle="1" w:styleId="WW8Num15z1">
    <w:name w:val="WW8Num15z1"/>
    <w:rsid w:val="00D512B2"/>
    <w:rPr>
      <w:rFonts w:ascii="Courier New" w:hAnsi="Courier New" w:cs="Courier New"/>
    </w:rPr>
  </w:style>
  <w:style w:type="character" w:customStyle="1" w:styleId="WW8Num15z2">
    <w:name w:val="WW8Num15z2"/>
    <w:rsid w:val="00D512B2"/>
    <w:rPr>
      <w:rFonts w:ascii="Wingdings" w:hAnsi="Wingdings" w:cs="Wingdings"/>
    </w:rPr>
  </w:style>
  <w:style w:type="character" w:customStyle="1" w:styleId="WW8Num15z3">
    <w:name w:val="WW8Num15z3"/>
    <w:rsid w:val="00D512B2"/>
    <w:rPr>
      <w:rFonts w:ascii="Symbol" w:hAnsi="Symbol" w:cs="Symbol"/>
    </w:rPr>
  </w:style>
  <w:style w:type="character" w:customStyle="1" w:styleId="WW8Num16z0">
    <w:name w:val="WW8Num16z0"/>
    <w:rsid w:val="00D512B2"/>
    <w:rPr>
      <w:rFonts w:ascii="Courier New" w:hAnsi="Courier New" w:cs="Courier New"/>
    </w:rPr>
  </w:style>
  <w:style w:type="character" w:customStyle="1" w:styleId="WW8Num16z2">
    <w:name w:val="WW8Num16z2"/>
    <w:rsid w:val="00D512B2"/>
    <w:rPr>
      <w:rFonts w:ascii="Wingdings" w:hAnsi="Wingdings" w:cs="Wingdings"/>
    </w:rPr>
  </w:style>
  <w:style w:type="character" w:customStyle="1" w:styleId="WW8Num16z3">
    <w:name w:val="WW8Num16z3"/>
    <w:rsid w:val="00D512B2"/>
    <w:rPr>
      <w:rFonts w:ascii="Symbol" w:hAnsi="Symbol" w:cs="Symbol"/>
    </w:rPr>
  </w:style>
  <w:style w:type="character" w:customStyle="1" w:styleId="WW-DefaultParagraphFont11">
    <w:name w:val="WW-Default Paragraph Font11"/>
    <w:rsid w:val="00D512B2"/>
  </w:style>
  <w:style w:type="character" w:customStyle="1" w:styleId="CodeInTextPACKT">
    <w:name w:val="Code In Text [PACKT]"/>
    <w:rsid w:val="00D512B2"/>
    <w:rPr>
      <w:rFonts w:ascii="Lucida Console" w:hAnsi="Lucida Console" w:cs="Lucida Console"/>
      <w:color w:val="747959"/>
      <w:sz w:val="19"/>
      <w:szCs w:val="18"/>
    </w:rPr>
  </w:style>
  <w:style w:type="character" w:customStyle="1" w:styleId="ScreenTextPACKT">
    <w:name w:val="Screen Text [PACKT]"/>
    <w:rsid w:val="00D512B2"/>
    <w:rPr>
      <w:rFonts w:ascii="Times New Roman" w:hAnsi="Times New Roman" w:cs="Times New Roman"/>
      <w:b/>
      <w:color w:val="008000"/>
      <w:sz w:val="22"/>
    </w:rPr>
  </w:style>
  <w:style w:type="character" w:customStyle="1" w:styleId="pagenumber">
    <w:name w:val="page number"/>
    <w:rsid w:val="00D512B2"/>
    <w:rPr>
      <w:rFonts w:ascii="Arial" w:hAnsi="Arial" w:cs="Arial"/>
      <w:b/>
      <w:color w:val="000000"/>
      <w:sz w:val="16"/>
    </w:rPr>
  </w:style>
  <w:style w:type="character" w:customStyle="1" w:styleId="HeaderFooterPACKT">
    <w:name w:val="Header/Footer [PACKT]"/>
    <w:rsid w:val="00D512B2"/>
    <w:rPr>
      <w:rFonts w:ascii="Arial" w:hAnsi="Arial" w:cs="Arial"/>
      <w:color w:val="000000"/>
      <w:sz w:val="16"/>
    </w:rPr>
  </w:style>
  <w:style w:type="character" w:customStyle="1" w:styleId="KeyWordPACKT">
    <w:name w:val="Key Word [PACKT]"/>
    <w:rsid w:val="00D512B2"/>
    <w:rPr>
      <w:b/>
    </w:rPr>
  </w:style>
  <w:style w:type="character" w:customStyle="1" w:styleId="KeyPACKT">
    <w:name w:val="Key [PACKT]"/>
    <w:rsid w:val="00D512B2"/>
    <w:rPr>
      <w:i/>
      <w:color w:val="00CCFF"/>
    </w:rPr>
  </w:style>
  <w:style w:type="character" w:customStyle="1" w:styleId="URLPACKT">
    <w:name w:val="URL [PACKT]"/>
    <w:rsid w:val="00D512B2"/>
    <w:rPr>
      <w:rFonts w:ascii="Lucida Console" w:hAnsi="Lucida Console" w:cs="Lucida Console"/>
      <w:color w:val="0000FF"/>
      <w:sz w:val="19"/>
      <w:szCs w:val="18"/>
    </w:rPr>
  </w:style>
  <w:style w:type="character" w:customStyle="1" w:styleId="ItalicsPACKT">
    <w:name w:val="Italics [PACKT]"/>
    <w:rsid w:val="00D512B2"/>
    <w:rPr>
      <w:i/>
      <w:color w:val="FF99CC"/>
    </w:rPr>
  </w:style>
  <w:style w:type="character" w:customStyle="1" w:styleId="FigurePACKTChar">
    <w:name w:val="Figure [PACKT] Char"/>
    <w:rsid w:val="00D512B2"/>
    <w:rPr>
      <w:rFonts w:ascii="Tahoma" w:hAnsi="Tahoma" w:cs="Tahoma"/>
      <w:sz w:val="16"/>
      <w:szCs w:val="16"/>
      <w:lang w:val="en-GB" w:eastAsia="ar-SA" w:bidi="ar-SA"/>
    </w:rPr>
  </w:style>
  <w:style w:type="character" w:customStyle="1" w:styleId="BoldPACKT">
    <w:name w:val="Bold [PACKT]"/>
    <w:rsid w:val="00D512B2"/>
    <w:rPr>
      <w:b/>
    </w:rPr>
  </w:style>
  <w:style w:type="character" w:customStyle="1" w:styleId="NormalPACKTChar">
    <w:name w:val="Normal [PACKT] Char"/>
    <w:rsid w:val="00D512B2"/>
    <w:rPr>
      <w:sz w:val="22"/>
      <w:szCs w:val="24"/>
      <w:lang w:val="en-US" w:eastAsia="ar-SA" w:bidi="ar-SA"/>
    </w:rPr>
  </w:style>
  <w:style w:type="character" w:customStyle="1" w:styleId="InformationBoxPACKTChar">
    <w:name w:val="Information Box [PACKT] Char"/>
    <w:basedOn w:val="NormalPACKTChar"/>
    <w:rsid w:val="00D512B2"/>
  </w:style>
  <w:style w:type="character" w:styleId="Hyperlink">
    <w:name w:val="Hyperlink"/>
    <w:rsid w:val="00D512B2"/>
    <w:rPr>
      <w:color w:val="000080"/>
      <w:u w:val="single"/>
      <w:lang/>
    </w:rPr>
  </w:style>
  <w:style w:type="character" w:customStyle="1" w:styleId="Bullets">
    <w:name w:val="Bullets"/>
    <w:rsid w:val="00D512B2"/>
    <w:rPr>
      <w:rFonts w:ascii="OpenSymbol" w:eastAsia="OpenSymbol" w:hAnsi="OpenSymbol" w:cs="OpenSymbol"/>
    </w:rPr>
  </w:style>
  <w:style w:type="character" w:customStyle="1" w:styleId="ListLabel2">
    <w:name w:val="ListLabel 2"/>
    <w:rsid w:val="00D512B2"/>
    <w:rPr>
      <w:rFonts w:cs="Courier New"/>
    </w:rPr>
  </w:style>
  <w:style w:type="character" w:customStyle="1" w:styleId="annotationreference">
    <w:name w:val="annotation reference"/>
    <w:rsid w:val="00D512B2"/>
    <w:rPr>
      <w:sz w:val="16"/>
      <w:szCs w:val="16"/>
    </w:rPr>
  </w:style>
  <w:style w:type="character" w:customStyle="1" w:styleId="CommentTextChar">
    <w:name w:val="Comment Text Char"/>
    <w:rsid w:val="00D512B2"/>
    <w:rPr>
      <w:lang w:val="en-US"/>
    </w:rPr>
  </w:style>
  <w:style w:type="character" w:customStyle="1" w:styleId="CommentSubjectChar">
    <w:name w:val="Comment Subject Char"/>
    <w:rsid w:val="00D512B2"/>
    <w:rPr>
      <w:b/>
      <w:bCs/>
      <w:lang w:val="en-US"/>
    </w:rPr>
  </w:style>
  <w:style w:type="character" w:customStyle="1" w:styleId="BalloonTextChar">
    <w:name w:val="Balloon Text Char"/>
    <w:rsid w:val="00D512B2"/>
    <w:rPr>
      <w:rFonts w:ascii="Tahoma" w:hAnsi="Tahoma" w:cs="Tahoma"/>
      <w:bCs/>
      <w:sz w:val="16"/>
      <w:szCs w:val="16"/>
    </w:rPr>
  </w:style>
  <w:style w:type="character" w:customStyle="1" w:styleId="EmailPACKT">
    <w:name w:val="Email [PACKT]"/>
    <w:rsid w:val="00D512B2"/>
    <w:rPr>
      <w:rFonts w:ascii="Lucida Console" w:hAnsi="Lucida Console" w:cs="Lucida Console"/>
      <w:color w:val="FF6600"/>
      <w:sz w:val="19"/>
      <w:szCs w:val="18"/>
    </w:rPr>
  </w:style>
  <w:style w:type="character" w:customStyle="1" w:styleId="ChapterrefPACKT">
    <w:name w:val="Chapterref [PACKT]"/>
    <w:rsid w:val="00D512B2"/>
    <w:rPr>
      <w:rFonts w:ascii="Times New Roman" w:hAnsi="Times New Roman" w:cs="Times New Roman"/>
      <w:i/>
      <w:strike w:val="0"/>
      <w:dstrike w:val="0"/>
      <w:color w:val="808000"/>
      <w:position w:val="0"/>
      <w:sz w:val="22"/>
      <w:szCs w:val="22"/>
      <w:u w:val="none"/>
      <w:vertAlign w:val="baseline"/>
    </w:rPr>
  </w:style>
  <w:style w:type="character" w:customStyle="1" w:styleId="IconPACKT">
    <w:name w:val="Icon [PACKT]"/>
    <w:rsid w:val="00D512B2"/>
    <w:rPr>
      <w:rFonts w:ascii="Times New Roman" w:hAnsi="Times New Roman" w:cs="Times New Roman"/>
      <w:sz w:val="22"/>
    </w:rPr>
  </w:style>
  <w:style w:type="character" w:customStyle="1" w:styleId="BodyTextChar">
    <w:name w:val="Body Text Char"/>
    <w:rsid w:val="00D512B2"/>
    <w:rPr>
      <w:rFonts w:ascii="Arial" w:hAnsi="Arial" w:cs="Arial"/>
      <w:bCs/>
      <w:szCs w:val="24"/>
    </w:rPr>
  </w:style>
  <w:style w:type="character" w:customStyle="1" w:styleId="ListLabel3">
    <w:name w:val="ListLabel 3"/>
    <w:rsid w:val="00D512B2"/>
    <w:rPr>
      <w:rFonts w:cs="Symbol"/>
    </w:rPr>
  </w:style>
  <w:style w:type="character" w:customStyle="1" w:styleId="ListLabel4">
    <w:name w:val="ListLabel 4"/>
    <w:rsid w:val="00D512B2"/>
    <w:rPr>
      <w:rFonts w:cs="Courier New"/>
    </w:rPr>
  </w:style>
  <w:style w:type="character" w:customStyle="1" w:styleId="ListLabel5">
    <w:name w:val="ListLabel 5"/>
    <w:rsid w:val="00D512B2"/>
    <w:rPr>
      <w:rFonts w:cs="Wingdings"/>
    </w:rPr>
  </w:style>
  <w:style w:type="character" w:styleId="CommentReference">
    <w:name w:val="annotation reference"/>
    <w:rsid w:val="00D512B2"/>
    <w:rPr>
      <w:sz w:val="16"/>
      <w:szCs w:val="16"/>
    </w:rPr>
  </w:style>
  <w:style w:type="character" w:customStyle="1" w:styleId="CommentTextChar1">
    <w:name w:val="Comment Text Char1"/>
    <w:rsid w:val="00D512B2"/>
    <w:rPr>
      <w:rFonts w:ascii="Arial" w:hAnsi="Arial" w:cs="Arial"/>
      <w:bCs/>
      <w:lang w:val="en-US"/>
    </w:rPr>
  </w:style>
  <w:style w:type="character" w:customStyle="1" w:styleId="CommentSubjectChar1">
    <w:name w:val="Comment Subject Char1"/>
    <w:rsid w:val="00D512B2"/>
    <w:rPr>
      <w:rFonts w:ascii="Arial" w:hAnsi="Arial" w:cs="Arial"/>
      <w:b/>
      <w:bCs/>
      <w:lang w:val="en-US"/>
    </w:rPr>
  </w:style>
  <w:style w:type="character" w:styleId="BookTitle">
    <w:name w:val="Book Title"/>
    <w:qFormat/>
    <w:rsid w:val="00D512B2"/>
    <w:rPr>
      <w:b/>
      <w:bCs/>
      <w:smallCaps/>
      <w:spacing w:val="5"/>
    </w:rPr>
  </w:style>
  <w:style w:type="character" w:customStyle="1" w:styleId="BodyTextChar1">
    <w:name w:val="Body Text Char1"/>
    <w:rsid w:val="00D512B2"/>
    <w:rPr>
      <w:rFonts w:ascii="Arial" w:hAnsi="Arial" w:cs="Arial"/>
      <w:bCs/>
      <w:szCs w:val="24"/>
    </w:rPr>
  </w:style>
  <w:style w:type="character" w:styleId="Emphasis">
    <w:name w:val="Emphasis"/>
    <w:qFormat/>
    <w:rsid w:val="00D512B2"/>
    <w:rPr>
      <w:i/>
      <w:iCs/>
    </w:rPr>
  </w:style>
  <w:style w:type="paragraph" w:customStyle="1" w:styleId="Heading">
    <w:name w:val="Heading"/>
    <w:basedOn w:val="Normal"/>
    <w:next w:val="BodyText"/>
    <w:rsid w:val="00D512B2"/>
    <w:pPr>
      <w:keepNext/>
      <w:spacing w:before="240" w:after="120"/>
    </w:pPr>
    <w:rPr>
      <w:rFonts w:eastAsia="SimSun" w:cs="Lucida Sans"/>
      <w:sz w:val="28"/>
      <w:szCs w:val="28"/>
    </w:rPr>
  </w:style>
  <w:style w:type="paragraph" w:styleId="BodyText">
    <w:name w:val="Body Text"/>
    <w:basedOn w:val="Normal"/>
    <w:link w:val="BodyTextChar2"/>
    <w:rsid w:val="00D512B2"/>
    <w:pPr>
      <w:spacing w:before="0" w:after="120"/>
    </w:pPr>
  </w:style>
  <w:style w:type="character" w:customStyle="1" w:styleId="BodyTextChar2">
    <w:name w:val="Body Text Char2"/>
    <w:basedOn w:val="DefaultParagraphFont"/>
    <w:link w:val="BodyText"/>
    <w:rsid w:val="00D512B2"/>
    <w:rPr>
      <w:rFonts w:ascii="Arial" w:eastAsia="Times New Roman" w:hAnsi="Arial" w:cs="Arial"/>
      <w:bCs/>
      <w:sz w:val="20"/>
      <w:szCs w:val="24"/>
      <w:lang w:val="en-US" w:eastAsia="ar-SA"/>
    </w:rPr>
  </w:style>
  <w:style w:type="paragraph" w:styleId="List">
    <w:name w:val="List"/>
    <w:basedOn w:val="BodyText"/>
    <w:rsid w:val="00D512B2"/>
    <w:rPr>
      <w:rFonts w:cs="Lucida Sans"/>
    </w:rPr>
  </w:style>
  <w:style w:type="paragraph" w:styleId="Caption">
    <w:name w:val="caption"/>
    <w:basedOn w:val="Normal"/>
    <w:qFormat/>
    <w:rsid w:val="00D512B2"/>
    <w:pPr>
      <w:suppressLineNumbers/>
      <w:spacing w:before="120" w:after="120"/>
    </w:pPr>
    <w:rPr>
      <w:rFonts w:cs="Lucida Sans"/>
      <w:i/>
      <w:iCs/>
      <w:sz w:val="24"/>
    </w:rPr>
  </w:style>
  <w:style w:type="paragraph" w:customStyle="1" w:styleId="Index">
    <w:name w:val="Index"/>
    <w:basedOn w:val="Normal"/>
    <w:rsid w:val="00D512B2"/>
    <w:pPr>
      <w:suppressLineNumbers/>
    </w:pPr>
    <w:rPr>
      <w:rFonts w:cs="Lucida Sans"/>
    </w:rPr>
  </w:style>
  <w:style w:type="paragraph" w:customStyle="1" w:styleId="caption0">
    <w:name w:val="caption"/>
    <w:basedOn w:val="Normal"/>
    <w:rsid w:val="00D512B2"/>
    <w:pPr>
      <w:suppressLineNumbers/>
      <w:spacing w:before="120" w:after="120"/>
    </w:pPr>
    <w:rPr>
      <w:rFonts w:cs="Lucida Sans"/>
      <w:i/>
      <w:iCs/>
      <w:sz w:val="24"/>
    </w:rPr>
  </w:style>
  <w:style w:type="paragraph" w:customStyle="1" w:styleId="NormalPACKT">
    <w:name w:val="Normal [PACKT]"/>
    <w:rsid w:val="00D512B2"/>
    <w:pPr>
      <w:suppressAutoHyphens/>
      <w:spacing w:after="120" w:line="240" w:lineRule="auto"/>
    </w:pPr>
    <w:rPr>
      <w:rFonts w:ascii="Times New Roman" w:eastAsia="Times New Roman" w:hAnsi="Times New Roman" w:cs="Times New Roman"/>
      <w:szCs w:val="24"/>
      <w:lang w:val="en-US" w:eastAsia="ar-SA"/>
    </w:rPr>
  </w:style>
  <w:style w:type="paragraph" w:customStyle="1" w:styleId="QuotePACKT">
    <w:name w:val="Quote [PACKT]"/>
    <w:basedOn w:val="NormalPACKT"/>
    <w:rsid w:val="00D512B2"/>
    <w:pPr>
      <w:shd w:val="clear" w:color="auto" w:fill="FFFF00"/>
      <w:spacing w:before="180" w:after="180"/>
      <w:ind w:left="432" w:right="432"/>
    </w:pPr>
    <w:rPr>
      <w:i/>
    </w:rPr>
  </w:style>
  <w:style w:type="paragraph" w:customStyle="1" w:styleId="ChapterTitlePACKT">
    <w:name w:val="Chapter Title [PACKT]"/>
    <w:rsid w:val="00D512B2"/>
    <w:pPr>
      <w:suppressAutoHyphens/>
      <w:spacing w:after="840" w:line="240" w:lineRule="auto"/>
      <w:jc w:val="right"/>
    </w:pPr>
    <w:rPr>
      <w:rFonts w:ascii="Arial" w:eastAsia="Times New Roman" w:hAnsi="Arial" w:cs="Arial"/>
      <w:bCs/>
      <w:color w:val="000000"/>
      <w:kern w:val="1"/>
      <w:sz w:val="56"/>
      <w:szCs w:val="32"/>
      <w:lang w:val="en-GB" w:eastAsia="ar-SA"/>
    </w:rPr>
  </w:style>
  <w:style w:type="paragraph" w:customStyle="1" w:styleId="CodePACKT">
    <w:name w:val="Code [PACKT]"/>
    <w:basedOn w:val="NormalPACKT"/>
    <w:rsid w:val="00D512B2"/>
    <w:pPr>
      <w:spacing w:after="50"/>
      <w:ind w:left="360"/>
    </w:pPr>
    <w:rPr>
      <w:rFonts w:ascii="Lucida Console" w:hAnsi="Lucida Console" w:cs="Lucida Console"/>
      <w:sz w:val="19"/>
      <w:szCs w:val="18"/>
    </w:rPr>
  </w:style>
  <w:style w:type="paragraph" w:customStyle="1" w:styleId="BulletPACKT">
    <w:name w:val="Bullet [PACKT]"/>
    <w:basedOn w:val="NormalPACKT"/>
    <w:rsid w:val="00D512B2"/>
    <w:pPr>
      <w:tabs>
        <w:tab w:val="left" w:pos="360"/>
      </w:tabs>
      <w:spacing w:after="60"/>
      <w:ind w:left="720" w:right="360"/>
    </w:pPr>
  </w:style>
  <w:style w:type="paragraph" w:customStyle="1" w:styleId="InformationBoxPACKT">
    <w:name w:val="Information Box [PACKT]"/>
    <w:basedOn w:val="NormalPACKT"/>
    <w:rsid w:val="00D512B2"/>
    <w:pPr>
      <w:pBdr>
        <w:top w:val="single" w:sz="4" w:space="6" w:color="000000"/>
        <w:left w:val="single" w:sz="4" w:space="4" w:color="000000"/>
        <w:bottom w:val="single" w:sz="4" w:space="9" w:color="000000"/>
        <w:right w:val="single" w:sz="4" w:space="4" w:color="000000"/>
      </w:pBdr>
      <w:shd w:val="clear" w:color="auto" w:fill="FFFFFF"/>
      <w:spacing w:before="180" w:after="180"/>
      <w:ind w:left="720" w:right="720"/>
    </w:pPr>
    <w:rPr>
      <w:sz w:val="20"/>
    </w:rPr>
  </w:style>
  <w:style w:type="paragraph" w:customStyle="1" w:styleId="NumberedBulletPACKT">
    <w:name w:val="Numbered Bullet [PACKT]"/>
    <w:basedOn w:val="BulletPACKT"/>
    <w:rsid w:val="00D512B2"/>
    <w:pPr>
      <w:numPr>
        <w:numId w:val="2"/>
      </w:numPr>
    </w:pPr>
  </w:style>
  <w:style w:type="paragraph" w:customStyle="1" w:styleId="TableColumnHeadingPACKT">
    <w:name w:val="Table Column Heading [PACKT]"/>
    <w:basedOn w:val="NormalPACKT"/>
    <w:rsid w:val="00D512B2"/>
    <w:pPr>
      <w:spacing w:before="60" w:after="60"/>
    </w:pPr>
    <w:rPr>
      <w:rFonts w:cs="Arial"/>
      <w:b/>
      <w:bCs/>
      <w:sz w:val="20"/>
    </w:rPr>
  </w:style>
  <w:style w:type="paragraph" w:customStyle="1" w:styleId="CodeEndPACKT">
    <w:name w:val="Code End [PACKT]"/>
    <w:basedOn w:val="CodePACKT"/>
    <w:rsid w:val="00D512B2"/>
    <w:pPr>
      <w:spacing w:after="120"/>
    </w:pPr>
  </w:style>
  <w:style w:type="paragraph" w:customStyle="1" w:styleId="TableContentPACKT">
    <w:name w:val="Table Content [PACKT]"/>
    <w:basedOn w:val="TableColumnHeadingPACKT"/>
    <w:rsid w:val="00D512B2"/>
    <w:rPr>
      <w:b w:val="0"/>
    </w:rPr>
  </w:style>
  <w:style w:type="paragraph" w:styleId="TOC1">
    <w:name w:val="toc 1"/>
    <w:basedOn w:val="Normal"/>
    <w:rsid w:val="00D512B2"/>
    <w:pPr>
      <w:tabs>
        <w:tab w:val="right" w:pos="7906"/>
      </w:tabs>
    </w:pPr>
    <w:rPr>
      <w:b/>
      <w:color w:val="000000"/>
      <w:sz w:val="24"/>
      <w:u w:val="single"/>
    </w:rPr>
  </w:style>
  <w:style w:type="paragraph" w:styleId="TOC2">
    <w:name w:val="toc 2"/>
    <w:basedOn w:val="Normal"/>
    <w:rsid w:val="00D512B2"/>
    <w:pPr>
      <w:tabs>
        <w:tab w:val="right" w:pos="7906"/>
      </w:tabs>
      <w:spacing w:before="20"/>
      <w:ind w:left="202"/>
    </w:pPr>
    <w:rPr>
      <w:b/>
      <w:color w:val="000000"/>
    </w:rPr>
  </w:style>
  <w:style w:type="paragraph" w:styleId="TOC3">
    <w:name w:val="toc 3"/>
    <w:basedOn w:val="Normal"/>
    <w:rsid w:val="00D512B2"/>
    <w:pPr>
      <w:tabs>
        <w:tab w:val="right" w:pos="7906"/>
      </w:tabs>
      <w:spacing w:before="40" w:after="20"/>
      <w:ind w:left="403"/>
    </w:pPr>
    <w:rPr>
      <w:color w:val="000000"/>
    </w:rPr>
  </w:style>
  <w:style w:type="paragraph" w:customStyle="1" w:styleId="CommandLinePACKT">
    <w:name w:val="Command Line [PACKT]"/>
    <w:basedOn w:val="CodePACKT"/>
    <w:rsid w:val="00D512B2"/>
    <w:pPr>
      <w:spacing w:after="60"/>
      <w:ind w:left="0"/>
    </w:pPr>
  </w:style>
  <w:style w:type="paragraph" w:customStyle="1" w:styleId="CodeHighlightedPACKT">
    <w:name w:val="Code Highlighted [PACKT]"/>
    <w:basedOn w:val="CodePACKT"/>
    <w:rsid w:val="00D512B2"/>
    <w:pPr>
      <w:shd w:val="clear" w:color="auto" w:fill="99CCFF"/>
    </w:pPr>
    <w:rPr>
      <w:b/>
      <w:szCs w:val="16"/>
    </w:rPr>
  </w:style>
  <w:style w:type="paragraph" w:customStyle="1" w:styleId="ChapterNumberPACKT">
    <w:name w:val="Chapter Number [PACKT]"/>
    <w:rsid w:val="00D512B2"/>
    <w:pPr>
      <w:suppressAutoHyphens/>
      <w:spacing w:after="0" w:line="240" w:lineRule="auto"/>
      <w:jc w:val="right"/>
    </w:pPr>
    <w:rPr>
      <w:rFonts w:ascii="Arial" w:eastAsia="Times New Roman" w:hAnsi="Arial" w:cs="Arial"/>
      <w:bCs/>
      <w:color w:val="000000"/>
      <w:kern w:val="1"/>
      <w:sz w:val="120"/>
      <w:szCs w:val="32"/>
      <w:lang w:val="en-GB" w:eastAsia="ar-SA"/>
    </w:rPr>
  </w:style>
  <w:style w:type="paragraph" w:customStyle="1" w:styleId="LayoutInformationPACKT">
    <w:name w:val="Layout Information [PACKT]"/>
    <w:basedOn w:val="NormalPACKT"/>
    <w:rsid w:val="00D512B2"/>
    <w:rPr>
      <w:rFonts w:ascii="Arial" w:hAnsi="Arial" w:cs="Arial"/>
      <w:b/>
      <w:color w:val="FF0000"/>
      <w:sz w:val="28"/>
      <w:szCs w:val="28"/>
    </w:rPr>
  </w:style>
  <w:style w:type="paragraph" w:customStyle="1" w:styleId="InternalNotePACKT">
    <w:name w:val="Internal Note [PACKT]"/>
    <w:basedOn w:val="NormalPACKT"/>
    <w:rsid w:val="00D512B2"/>
    <w:rPr>
      <w:rFonts w:ascii="Arial" w:hAnsi="Arial" w:cs="Arial"/>
      <w:b/>
      <w:shadow/>
      <w:color w:val="0000FF"/>
      <w:sz w:val="24"/>
    </w:rPr>
  </w:style>
  <w:style w:type="paragraph" w:customStyle="1" w:styleId="BulletEndPACKT">
    <w:name w:val="Bullet End [PACKT]"/>
    <w:basedOn w:val="BulletPACKT"/>
    <w:rsid w:val="00D512B2"/>
    <w:pPr>
      <w:spacing w:after="120"/>
    </w:pPr>
  </w:style>
  <w:style w:type="paragraph" w:styleId="DocumentMap">
    <w:name w:val="Document Map"/>
    <w:basedOn w:val="Normal"/>
    <w:link w:val="DocumentMapChar"/>
    <w:rsid w:val="00D512B2"/>
    <w:pPr>
      <w:shd w:val="clear" w:color="auto" w:fill="000080"/>
    </w:pPr>
    <w:rPr>
      <w:rFonts w:ascii="Tahoma" w:hAnsi="Tahoma" w:cs="Tahoma"/>
    </w:rPr>
  </w:style>
  <w:style w:type="character" w:customStyle="1" w:styleId="DocumentMapChar">
    <w:name w:val="Document Map Char"/>
    <w:basedOn w:val="DefaultParagraphFont"/>
    <w:link w:val="DocumentMap"/>
    <w:rsid w:val="00D512B2"/>
    <w:rPr>
      <w:rFonts w:ascii="Tahoma" w:eastAsia="Times New Roman" w:hAnsi="Tahoma" w:cs="Tahoma"/>
      <w:bCs/>
      <w:sz w:val="20"/>
      <w:szCs w:val="24"/>
      <w:shd w:val="clear" w:color="auto" w:fill="000080"/>
      <w:lang w:val="en-US" w:eastAsia="ar-SA"/>
    </w:rPr>
  </w:style>
  <w:style w:type="paragraph" w:customStyle="1" w:styleId="FigurePACKT">
    <w:name w:val="Figure [PACKT]"/>
    <w:rsid w:val="00D512B2"/>
    <w:pPr>
      <w:suppressAutoHyphens/>
      <w:spacing w:before="240" w:after="240" w:line="240" w:lineRule="auto"/>
      <w:jc w:val="center"/>
    </w:pPr>
    <w:rPr>
      <w:rFonts w:ascii="Tahoma" w:eastAsia="Times New Roman" w:hAnsi="Tahoma" w:cs="Tahoma"/>
      <w:sz w:val="16"/>
      <w:szCs w:val="16"/>
      <w:lang w:val="en-GB" w:eastAsia="ar-SA"/>
    </w:rPr>
  </w:style>
  <w:style w:type="paragraph" w:customStyle="1" w:styleId="NumberedBulletEndPACKT">
    <w:name w:val="Numbered Bullet End [PACKT]"/>
    <w:basedOn w:val="NumberedBulletPACKT"/>
    <w:rsid w:val="00D512B2"/>
    <w:pPr>
      <w:numPr>
        <w:numId w:val="0"/>
      </w:numPr>
      <w:spacing w:after="120"/>
      <w:ind w:left="720"/>
    </w:pPr>
  </w:style>
  <w:style w:type="paragraph" w:customStyle="1" w:styleId="CodeHighlightedEndPACKT">
    <w:name w:val="Code Highlighted End [PACKT]"/>
    <w:basedOn w:val="CodeHighlightedPACKT"/>
    <w:rsid w:val="00D512B2"/>
    <w:pPr>
      <w:spacing w:after="120"/>
    </w:pPr>
    <w:rPr>
      <w:bCs/>
      <w:szCs w:val="20"/>
    </w:rPr>
  </w:style>
  <w:style w:type="paragraph" w:customStyle="1" w:styleId="BulletwithoutBulletPACKT">
    <w:name w:val="Bullet without Bullet [PACKT]"/>
    <w:basedOn w:val="Normal"/>
    <w:rsid w:val="00D512B2"/>
    <w:pPr>
      <w:ind w:left="708"/>
    </w:pPr>
    <w:rPr>
      <w:color w:val="800080"/>
      <w:szCs w:val="20"/>
    </w:rPr>
  </w:style>
  <w:style w:type="paragraph" w:customStyle="1" w:styleId="index1">
    <w:name w:val="index 1"/>
    <w:basedOn w:val="Normal"/>
    <w:rsid w:val="00D512B2"/>
    <w:pPr>
      <w:spacing w:before="0" w:after="0"/>
      <w:ind w:left="216" w:hanging="216"/>
    </w:pPr>
    <w:rPr>
      <w:sz w:val="18"/>
    </w:rPr>
  </w:style>
  <w:style w:type="paragraph" w:customStyle="1" w:styleId="indexheading">
    <w:name w:val="index heading"/>
    <w:basedOn w:val="Normal"/>
    <w:rsid w:val="00D512B2"/>
    <w:pPr>
      <w:spacing w:before="240" w:after="120"/>
      <w:jc w:val="center"/>
    </w:pPr>
    <w:rPr>
      <w:b/>
      <w:sz w:val="28"/>
      <w:szCs w:val="26"/>
    </w:rPr>
  </w:style>
  <w:style w:type="paragraph" w:customStyle="1" w:styleId="BulletwithinbulletPACKT">
    <w:name w:val="Bullet within bullet [PACKT]"/>
    <w:basedOn w:val="BulletPACKT"/>
    <w:rsid w:val="00D512B2"/>
    <w:pPr>
      <w:spacing w:after="20"/>
      <w:ind w:left="0" w:right="720"/>
    </w:pPr>
  </w:style>
  <w:style w:type="paragraph" w:customStyle="1" w:styleId="BulletwithinbulletendPACKT">
    <w:name w:val="Bullet within bullet end [PACKT]"/>
    <w:basedOn w:val="BulletwithinbulletPACKT"/>
    <w:rsid w:val="00D512B2"/>
    <w:pPr>
      <w:tabs>
        <w:tab w:val="clear" w:pos="360"/>
      </w:tabs>
      <w:spacing w:after="60"/>
      <w:ind w:left="1440"/>
    </w:pPr>
  </w:style>
  <w:style w:type="paragraph" w:customStyle="1" w:styleId="CodelistingPACKT">
    <w:name w:val="Code listing [PACKT]"/>
    <w:basedOn w:val="Heading5"/>
    <w:rsid w:val="00D512B2"/>
    <w:pPr>
      <w:numPr>
        <w:ilvl w:val="0"/>
        <w:numId w:val="0"/>
      </w:numPr>
      <w:spacing w:before="60"/>
    </w:pPr>
  </w:style>
  <w:style w:type="paragraph" w:customStyle="1" w:styleId="TipPACKT">
    <w:name w:val="Tip [PACKT]"/>
    <w:basedOn w:val="InformationBoxPACKT"/>
    <w:rsid w:val="00D512B2"/>
    <w:pPr>
      <w:pBdr>
        <w:top w:val="double" w:sz="1" w:space="6" w:color="000000"/>
        <w:left w:val="none" w:sz="0" w:space="0" w:color="auto"/>
        <w:bottom w:val="double" w:sz="1" w:space="9" w:color="000000"/>
        <w:right w:val="none" w:sz="0" w:space="0" w:color="auto"/>
      </w:pBdr>
    </w:pPr>
  </w:style>
  <w:style w:type="paragraph" w:customStyle="1" w:styleId="TipHeadingPACKT">
    <w:name w:val="Tip Heading [PACKT]"/>
    <w:basedOn w:val="Normal"/>
    <w:rsid w:val="00D512B2"/>
    <w:pPr>
      <w:pBdr>
        <w:top w:val="double" w:sz="1" w:space="6" w:color="000000"/>
      </w:pBdr>
      <w:spacing w:before="180" w:after="180"/>
      <w:ind w:left="360" w:right="360"/>
    </w:pPr>
    <w:rPr>
      <w:b/>
    </w:rPr>
  </w:style>
  <w:style w:type="paragraph" w:customStyle="1" w:styleId="TipwithoutheadingPACKT">
    <w:name w:val="Tip without heading [PACKT]"/>
    <w:basedOn w:val="TipPACKT"/>
    <w:rsid w:val="00D512B2"/>
    <w:pPr>
      <w:pBdr>
        <w:top w:val="double" w:sz="1" w:space="8" w:color="000000"/>
        <w:bottom w:val="double" w:sz="1" w:space="0" w:color="000000"/>
      </w:pBdr>
    </w:pPr>
    <w:rPr>
      <w:szCs w:val="20"/>
    </w:rPr>
  </w:style>
  <w:style w:type="paragraph" w:customStyle="1" w:styleId="IndentPACKT">
    <w:name w:val="Indent [PACKT]"/>
    <w:basedOn w:val="BulletwithoutBulletPACKT"/>
    <w:rsid w:val="00D512B2"/>
  </w:style>
  <w:style w:type="paragraph" w:customStyle="1" w:styleId="TableContentsPACKT">
    <w:name w:val="Table Contents [PACKT]"/>
    <w:basedOn w:val="TableColumnHeadingPACKT"/>
    <w:rsid w:val="00D512B2"/>
    <w:rPr>
      <w:b w:val="0"/>
      <w:sz w:val="16"/>
    </w:rPr>
  </w:style>
  <w:style w:type="paragraph" w:styleId="Footer">
    <w:name w:val="footer"/>
    <w:basedOn w:val="Normal"/>
    <w:link w:val="FooterChar"/>
    <w:rsid w:val="00D512B2"/>
    <w:pPr>
      <w:suppressLineNumbers/>
      <w:tabs>
        <w:tab w:val="center" w:pos="4320"/>
        <w:tab w:val="right" w:pos="8640"/>
      </w:tabs>
    </w:pPr>
  </w:style>
  <w:style w:type="character" w:customStyle="1" w:styleId="FooterChar">
    <w:name w:val="Footer Char"/>
    <w:basedOn w:val="DefaultParagraphFont"/>
    <w:link w:val="Footer"/>
    <w:rsid w:val="00D512B2"/>
    <w:rPr>
      <w:rFonts w:ascii="Arial" w:eastAsia="Times New Roman" w:hAnsi="Arial" w:cs="Arial"/>
      <w:bCs/>
      <w:sz w:val="20"/>
      <w:szCs w:val="24"/>
      <w:lang w:val="en-US" w:eastAsia="ar-SA"/>
    </w:rPr>
  </w:style>
  <w:style w:type="paragraph" w:customStyle="1" w:styleId="TableContents">
    <w:name w:val="Table Contents"/>
    <w:basedOn w:val="Normal"/>
    <w:rsid w:val="00D512B2"/>
    <w:pPr>
      <w:suppressLineNumbers/>
    </w:pPr>
  </w:style>
  <w:style w:type="paragraph" w:customStyle="1" w:styleId="TableHeading">
    <w:name w:val="Table Heading"/>
    <w:basedOn w:val="TableContents"/>
    <w:rsid w:val="00D512B2"/>
    <w:pPr>
      <w:jc w:val="center"/>
    </w:pPr>
    <w:rPr>
      <w:b/>
    </w:rPr>
  </w:style>
  <w:style w:type="paragraph" w:customStyle="1" w:styleId="Framecontents">
    <w:name w:val="Frame contents"/>
    <w:basedOn w:val="BodyText"/>
    <w:rsid w:val="00D512B2"/>
  </w:style>
  <w:style w:type="paragraph" w:styleId="Header">
    <w:name w:val="header"/>
    <w:basedOn w:val="Normal"/>
    <w:link w:val="HeaderChar"/>
    <w:rsid w:val="00D512B2"/>
    <w:pPr>
      <w:suppressLineNumbers/>
      <w:tabs>
        <w:tab w:val="center" w:pos="4819"/>
        <w:tab w:val="right" w:pos="9638"/>
      </w:tabs>
    </w:pPr>
  </w:style>
  <w:style w:type="character" w:customStyle="1" w:styleId="HeaderChar">
    <w:name w:val="Header Char"/>
    <w:basedOn w:val="DefaultParagraphFont"/>
    <w:link w:val="Header"/>
    <w:rsid w:val="00D512B2"/>
    <w:rPr>
      <w:rFonts w:ascii="Arial" w:eastAsia="Times New Roman" w:hAnsi="Arial" w:cs="Arial"/>
      <w:bCs/>
      <w:sz w:val="20"/>
      <w:szCs w:val="24"/>
      <w:lang w:val="en-US" w:eastAsia="ar-SA"/>
    </w:rPr>
  </w:style>
  <w:style w:type="paragraph" w:customStyle="1" w:styleId="ContentsHeading">
    <w:name w:val="Contents Heading"/>
    <w:basedOn w:val="Heading"/>
    <w:rsid w:val="00D512B2"/>
    <w:pPr>
      <w:suppressLineNumbers/>
    </w:pPr>
    <w:rPr>
      <w:b/>
      <w:sz w:val="32"/>
      <w:szCs w:val="32"/>
    </w:rPr>
  </w:style>
  <w:style w:type="paragraph" w:customStyle="1" w:styleId="annotationtext">
    <w:name w:val="annotation text"/>
    <w:basedOn w:val="Normal"/>
    <w:rsid w:val="00D512B2"/>
    <w:rPr>
      <w:szCs w:val="20"/>
    </w:rPr>
  </w:style>
  <w:style w:type="paragraph" w:customStyle="1" w:styleId="annotationsubject">
    <w:name w:val="annotation subject"/>
    <w:basedOn w:val="annotationtext"/>
    <w:rsid w:val="00D512B2"/>
    <w:rPr>
      <w:b/>
    </w:rPr>
  </w:style>
  <w:style w:type="paragraph" w:styleId="BalloonText">
    <w:name w:val="Balloon Text"/>
    <w:basedOn w:val="Normal"/>
    <w:link w:val="BalloonTextChar1"/>
    <w:rsid w:val="00D512B2"/>
    <w:pPr>
      <w:spacing w:before="0" w:after="0"/>
    </w:pPr>
    <w:rPr>
      <w:rFonts w:ascii="Tahoma" w:hAnsi="Tahoma" w:cs="Tahoma"/>
      <w:sz w:val="16"/>
      <w:szCs w:val="16"/>
    </w:rPr>
  </w:style>
  <w:style w:type="character" w:customStyle="1" w:styleId="BalloonTextChar1">
    <w:name w:val="Balloon Text Char1"/>
    <w:basedOn w:val="DefaultParagraphFont"/>
    <w:link w:val="BalloonText"/>
    <w:rsid w:val="00D512B2"/>
    <w:rPr>
      <w:rFonts w:ascii="Tahoma" w:eastAsia="Times New Roman" w:hAnsi="Tahoma" w:cs="Tahoma"/>
      <w:bCs/>
      <w:sz w:val="16"/>
      <w:szCs w:val="16"/>
      <w:lang w:val="en-US" w:eastAsia="ar-SA"/>
    </w:rPr>
  </w:style>
  <w:style w:type="paragraph" w:customStyle="1" w:styleId="TableColumnContentPACKT">
    <w:name w:val="Table Column Content [PACKT]"/>
    <w:basedOn w:val="TableColumnHeadingPACKT"/>
    <w:rsid w:val="00D512B2"/>
    <w:rPr>
      <w:b w:val="0"/>
    </w:rPr>
  </w:style>
  <w:style w:type="paragraph" w:customStyle="1" w:styleId="CodeWithinTipPACKT">
    <w:name w:val="Code Within Tip [PACKT]"/>
    <w:rsid w:val="00D512B2"/>
    <w:pPr>
      <w:pBdr>
        <w:top w:val="double" w:sz="1" w:space="6" w:color="000000"/>
        <w:bottom w:val="double" w:sz="1" w:space="9" w:color="000000"/>
      </w:pBdr>
      <w:suppressAutoHyphens/>
      <w:spacing w:after="50" w:line="240" w:lineRule="auto"/>
      <w:ind w:left="720" w:right="720"/>
    </w:pPr>
    <w:rPr>
      <w:rFonts w:ascii="Lucida Console" w:eastAsia="Times New Roman" w:hAnsi="Lucida Console" w:cs="Lucida Console"/>
      <w:sz w:val="19"/>
      <w:szCs w:val="20"/>
      <w:lang w:val="en-US" w:eastAsia="ar-SA"/>
    </w:rPr>
  </w:style>
  <w:style w:type="paragraph" w:customStyle="1" w:styleId="BulletWithinBulletPACKT0">
    <w:name w:val="Bullet Within Bullet [PACKT]"/>
    <w:basedOn w:val="BulletPACKT"/>
    <w:rsid w:val="00D512B2"/>
    <w:pPr>
      <w:tabs>
        <w:tab w:val="clear" w:pos="360"/>
      </w:tabs>
      <w:ind w:left="1440" w:right="720"/>
    </w:pPr>
  </w:style>
  <w:style w:type="paragraph" w:customStyle="1" w:styleId="BulletWithinBulletEndPACKT0">
    <w:name w:val="Bullet Within Bullet End [PACKT]"/>
    <w:basedOn w:val="BulletWithinBulletPACKT0"/>
    <w:rsid w:val="00D512B2"/>
    <w:pPr>
      <w:spacing w:after="120"/>
    </w:pPr>
  </w:style>
  <w:style w:type="paragraph" w:customStyle="1" w:styleId="PartPACKT">
    <w:name w:val="Part [PACKT]"/>
    <w:rsid w:val="00D512B2"/>
    <w:pPr>
      <w:widowControl w:val="0"/>
      <w:suppressAutoHyphens/>
      <w:spacing w:after="0" w:line="240" w:lineRule="auto"/>
    </w:pPr>
    <w:rPr>
      <w:rFonts w:ascii="Times New Roman" w:eastAsia="Times New Roman" w:hAnsi="Times New Roman" w:cs="Times New Roman"/>
      <w:b/>
      <w:sz w:val="120"/>
      <w:szCs w:val="20"/>
      <w:u w:val="single"/>
      <w:lang w:eastAsia="ar-SA"/>
    </w:rPr>
  </w:style>
  <w:style w:type="paragraph" w:customStyle="1" w:styleId="TipWithinBulletPACKT">
    <w:name w:val="Tip Within Bullet [PACKT]"/>
    <w:rsid w:val="00D512B2"/>
    <w:pPr>
      <w:widowControl w:val="0"/>
      <w:pBdr>
        <w:top w:val="double" w:sz="1" w:space="6" w:color="000000"/>
        <w:bottom w:val="double" w:sz="1" w:space="9" w:color="000000"/>
      </w:pBdr>
      <w:suppressAutoHyphens/>
      <w:spacing w:before="180" w:after="180" w:line="240" w:lineRule="auto"/>
      <w:ind w:left="720" w:right="720"/>
    </w:pPr>
    <w:rPr>
      <w:rFonts w:ascii="Times New Roman" w:eastAsia="Times New Roman" w:hAnsi="Times New Roman" w:cs="Times New Roman"/>
      <w:sz w:val="20"/>
      <w:szCs w:val="20"/>
      <w:lang w:eastAsia="ar-SA"/>
    </w:rPr>
  </w:style>
  <w:style w:type="paragraph" w:customStyle="1" w:styleId="TableWithinBulletPACKT">
    <w:name w:val="Table Within Bullet [PACKT]"/>
    <w:basedOn w:val="TableColumnContentPACKT"/>
    <w:rsid w:val="00D512B2"/>
  </w:style>
  <w:style w:type="paragraph" w:customStyle="1" w:styleId="PartTitlePACKT">
    <w:name w:val="Part Title [PACKT]"/>
    <w:basedOn w:val="PartPACKT"/>
    <w:rsid w:val="00D512B2"/>
    <w:rPr>
      <w:i/>
      <w:sz w:val="26"/>
      <w:u w:val="none"/>
    </w:rPr>
  </w:style>
  <w:style w:type="paragraph" w:customStyle="1" w:styleId="CommandLineEndPACKT">
    <w:name w:val="Command Line End [PACKT]"/>
    <w:basedOn w:val="CommandLinePACKT"/>
    <w:rsid w:val="00D512B2"/>
    <w:pPr>
      <w:spacing w:after="120"/>
    </w:pPr>
    <w:rPr>
      <w:bCs/>
      <w:szCs w:val="20"/>
    </w:rPr>
  </w:style>
  <w:style w:type="paragraph" w:customStyle="1" w:styleId="CodeWithinBulletsPACKT">
    <w:name w:val="Code Within Bullets [PACKT]"/>
    <w:basedOn w:val="CodePACKT"/>
    <w:rsid w:val="00D512B2"/>
    <w:pPr>
      <w:ind w:left="1080"/>
    </w:pPr>
    <w:rPr>
      <w:szCs w:val="20"/>
    </w:rPr>
  </w:style>
  <w:style w:type="paragraph" w:customStyle="1" w:styleId="CodeWithinBulletsEndPACKT">
    <w:name w:val="Code Within Bullets End [PACKT]"/>
    <w:basedOn w:val="CodeWithinBulletsPACKT"/>
    <w:rsid w:val="00D512B2"/>
    <w:pPr>
      <w:spacing w:after="120"/>
    </w:pPr>
  </w:style>
  <w:style w:type="paragraph" w:customStyle="1" w:styleId="NumberedBulletWithinBulletPACKT">
    <w:name w:val="Numbered Bullet Within Bullet [PACKT]"/>
    <w:basedOn w:val="BulletWithinBulletPACKT0"/>
    <w:rsid w:val="00D512B2"/>
    <w:pPr>
      <w:numPr>
        <w:numId w:val="2"/>
      </w:numPr>
    </w:pPr>
  </w:style>
  <w:style w:type="paragraph" w:customStyle="1" w:styleId="NumberedBulletWithinBulletEndPACKT">
    <w:name w:val="Numbered Bullet Within Bullet End [PACKT]"/>
    <w:basedOn w:val="NumberedBulletWithinBulletPACKT"/>
    <w:rsid w:val="00D512B2"/>
    <w:pPr>
      <w:numPr>
        <w:numId w:val="0"/>
      </w:numPr>
      <w:spacing w:after="120"/>
      <w:ind w:left="1440"/>
    </w:pPr>
  </w:style>
  <w:style w:type="paragraph" w:customStyle="1" w:styleId="BulletWithinInformationBoxPACKT">
    <w:name w:val="Bullet Within Information Box [PACKT]"/>
    <w:basedOn w:val="InformationBoxPACKT"/>
    <w:rsid w:val="00D512B2"/>
    <w:pPr>
      <w:spacing w:before="0" w:after="20"/>
      <w:ind w:left="1080" w:hanging="360"/>
    </w:pPr>
  </w:style>
  <w:style w:type="paragraph" w:customStyle="1" w:styleId="CodeWithinTipEndPACKT">
    <w:name w:val="Code Within Tip End [PACKT]"/>
    <w:basedOn w:val="CodeWithinTipPACKT"/>
    <w:rsid w:val="00D512B2"/>
    <w:pPr>
      <w:spacing w:after="120"/>
    </w:pPr>
  </w:style>
  <w:style w:type="paragraph" w:customStyle="1" w:styleId="CodeWithinInformationBoxPACKT">
    <w:name w:val="Code Within Information Box [PACKT]"/>
    <w:basedOn w:val="CodeWithinTipPACKT"/>
    <w:rsid w:val="00D512B2"/>
    <w:pPr>
      <w:pBdr>
        <w:top w:val="single" w:sz="4" w:space="6" w:color="000000"/>
        <w:left w:val="single" w:sz="4" w:space="4" w:color="000000"/>
        <w:bottom w:val="single" w:sz="4" w:space="9" w:color="000000"/>
        <w:right w:val="single" w:sz="4" w:space="4" w:color="000000"/>
      </w:pBdr>
      <w:spacing w:after="20"/>
    </w:pPr>
  </w:style>
  <w:style w:type="paragraph" w:customStyle="1" w:styleId="IgnorePACKT">
    <w:name w:val="Ignore [PACKT]"/>
    <w:rsid w:val="00D512B2"/>
    <w:pPr>
      <w:widowControl w:val="0"/>
      <w:suppressAutoHyphens/>
      <w:spacing w:after="0" w:line="240" w:lineRule="auto"/>
    </w:pPr>
    <w:rPr>
      <w:rFonts w:ascii="Times New Roman" w:eastAsia="Times New Roman" w:hAnsi="Times New Roman" w:cs="Times New Roman"/>
      <w:sz w:val="20"/>
      <w:szCs w:val="20"/>
      <w:lang w:eastAsia="ar-SA"/>
    </w:rPr>
  </w:style>
  <w:style w:type="paragraph" w:customStyle="1" w:styleId="FigureWithinTipPACKT">
    <w:name w:val="Figure Within Tip [PACKT]"/>
    <w:rsid w:val="00D512B2"/>
    <w:pPr>
      <w:widowControl w:val="0"/>
      <w:pBdr>
        <w:top w:val="double" w:sz="1" w:space="6" w:color="000000"/>
        <w:bottom w:val="double" w:sz="1" w:space="9" w:color="000000"/>
      </w:pBdr>
      <w:suppressAutoHyphens/>
      <w:spacing w:after="0" w:line="240" w:lineRule="auto"/>
    </w:pPr>
    <w:rPr>
      <w:rFonts w:ascii="Times New Roman" w:eastAsia="Times New Roman" w:hAnsi="Times New Roman" w:cs="Times New Roman"/>
      <w:sz w:val="20"/>
      <w:szCs w:val="20"/>
      <w:lang w:eastAsia="ar-SA"/>
    </w:rPr>
  </w:style>
  <w:style w:type="paragraph" w:customStyle="1" w:styleId="FigureWithinTableContentPACKT">
    <w:name w:val="Figure Within Table Content [PACKT]"/>
    <w:rsid w:val="00D512B2"/>
    <w:pPr>
      <w:widowControl w:val="0"/>
      <w:suppressAutoHyphens/>
      <w:spacing w:after="120" w:line="240" w:lineRule="auto"/>
    </w:pPr>
    <w:rPr>
      <w:rFonts w:ascii="Times New Roman" w:eastAsia="Times New Roman" w:hAnsi="Times New Roman" w:cs="Times New Roman"/>
      <w:sz w:val="20"/>
      <w:szCs w:val="20"/>
      <w:lang w:eastAsia="ar-SA"/>
    </w:rPr>
  </w:style>
  <w:style w:type="paragraph" w:customStyle="1" w:styleId="FigureWithinInformationBoxPACKT">
    <w:name w:val="Figure Within Information Box [PACKT]"/>
    <w:rsid w:val="00D512B2"/>
    <w:pPr>
      <w:widowControl w:val="0"/>
      <w:pBdr>
        <w:top w:val="single" w:sz="4" w:space="6" w:color="000000"/>
        <w:left w:val="single" w:sz="4" w:space="4" w:color="000000"/>
        <w:bottom w:val="single" w:sz="4" w:space="9" w:color="000000"/>
        <w:right w:val="single" w:sz="4" w:space="4" w:color="000000"/>
      </w:pBdr>
      <w:suppressAutoHyphens/>
      <w:spacing w:after="0" w:line="240" w:lineRule="auto"/>
      <w:ind w:left="720" w:right="720"/>
    </w:pPr>
    <w:rPr>
      <w:rFonts w:ascii="Times New Roman" w:eastAsia="Times New Roman" w:hAnsi="Times New Roman" w:cs="Times New Roman"/>
      <w:sz w:val="20"/>
      <w:szCs w:val="20"/>
      <w:lang w:eastAsia="ar-SA"/>
    </w:rPr>
  </w:style>
  <w:style w:type="paragraph" w:customStyle="1" w:styleId="FigureWithinBulletPACKT">
    <w:name w:val="Figure Within Bullet [PACKT]"/>
    <w:basedOn w:val="FigurePACKT"/>
    <w:rsid w:val="00D512B2"/>
  </w:style>
  <w:style w:type="paragraph" w:customStyle="1" w:styleId="InformationBoxWithinBulletPACKT">
    <w:name w:val="Information Box Within Bullet [PACKT]"/>
    <w:basedOn w:val="InformationBoxPACKT"/>
    <w:rsid w:val="00D512B2"/>
    <w:pPr>
      <w:ind w:left="1080"/>
    </w:pPr>
  </w:style>
  <w:style w:type="paragraph" w:customStyle="1" w:styleId="BulletWithinInformationBoxEndPACKT">
    <w:name w:val="Bullet Within Information Box End [PACKT]"/>
    <w:basedOn w:val="BulletWithinInformationBoxPACKT"/>
    <w:rsid w:val="00D512B2"/>
    <w:pPr>
      <w:spacing w:after="60"/>
    </w:pPr>
  </w:style>
  <w:style w:type="paragraph" w:customStyle="1" w:styleId="BulletWithinTipPACKT">
    <w:name w:val="Bullet Within Tip [PACKT]"/>
    <w:basedOn w:val="BulletWithinInformationBoxPACKT"/>
    <w:rsid w:val="00D512B2"/>
    <w:pPr>
      <w:pBdr>
        <w:top w:val="double" w:sz="1" w:space="6" w:color="000000"/>
        <w:left w:val="none" w:sz="0" w:space="0" w:color="auto"/>
        <w:bottom w:val="double" w:sz="1" w:space="9" w:color="000000"/>
        <w:right w:val="none" w:sz="0" w:space="0" w:color="auto"/>
      </w:pBdr>
    </w:pPr>
  </w:style>
  <w:style w:type="paragraph" w:customStyle="1" w:styleId="BulletWithinTipEndPACKT">
    <w:name w:val="Bullet Within Tip End [PACKT]"/>
    <w:basedOn w:val="BulletWithinTipPACKT"/>
    <w:rsid w:val="00D512B2"/>
    <w:pPr>
      <w:spacing w:after="60"/>
    </w:pPr>
  </w:style>
  <w:style w:type="paragraph" w:customStyle="1" w:styleId="CodeWithinInformationBoxEndPACKT">
    <w:name w:val="Code Within Information Box End [PACKT]"/>
    <w:basedOn w:val="CodeWithinInformationBoxPACKT"/>
    <w:rsid w:val="00D512B2"/>
    <w:pPr>
      <w:spacing w:before="180" w:after="180"/>
    </w:pPr>
  </w:style>
  <w:style w:type="paragraph" w:customStyle="1" w:styleId="CodeWithinTableColumnContentPACKT">
    <w:name w:val="Code Within Table Column Content [PACKT]"/>
    <w:basedOn w:val="CodeWithinTipEndPACKT"/>
    <w:rsid w:val="00D512B2"/>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rsid w:val="00D512B2"/>
    <w:pPr>
      <w:spacing w:after="120"/>
    </w:pPr>
  </w:style>
  <w:style w:type="paragraph" w:customStyle="1" w:styleId="CommandLineWithinTipPACKT">
    <w:name w:val="Command Line Within Tip [PACKT]"/>
    <w:basedOn w:val="CommandLinePACKT"/>
    <w:rsid w:val="00D512B2"/>
    <w:pPr>
      <w:pBdr>
        <w:top w:val="double" w:sz="1" w:space="6" w:color="000000"/>
        <w:bottom w:val="double" w:sz="1" w:space="9" w:color="000000"/>
      </w:pBdr>
      <w:ind w:left="720" w:right="720"/>
    </w:pPr>
  </w:style>
  <w:style w:type="paragraph" w:customStyle="1" w:styleId="CommandLineWithinTipEndPACKT">
    <w:name w:val="Command Line Within Tip End [PACKT]"/>
    <w:basedOn w:val="CommandLineWithinTipPACKT"/>
    <w:rsid w:val="00D512B2"/>
    <w:pPr>
      <w:spacing w:after="120"/>
    </w:pPr>
  </w:style>
  <w:style w:type="paragraph" w:customStyle="1" w:styleId="CommandLineWithinInformationBoxPACKT">
    <w:name w:val="Command Line Within Information Box [PACKT]"/>
    <w:basedOn w:val="CommandLineWithinTipPACKT"/>
    <w:rsid w:val="00D512B2"/>
    <w:pPr>
      <w:pBdr>
        <w:top w:val="single" w:sz="4" w:space="6" w:color="000000"/>
        <w:left w:val="single" w:sz="4" w:space="4" w:color="000000"/>
        <w:bottom w:val="single" w:sz="4" w:space="9" w:color="000000"/>
        <w:right w:val="single" w:sz="4" w:space="4" w:color="000000"/>
      </w:pBdr>
    </w:pPr>
  </w:style>
  <w:style w:type="paragraph" w:customStyle="1" w:styleId="CommandLineWithinInformationBoxEndPACKT">
    <w:name w:val="Command Line Within Information Box End [PACKT]"/>
    <w:basedOn w:val="CommandLineWithinInformationBoxPACKT"/>
    <w:rsid w:val="00D512B2"/>
    <w:pPr>
      <w:spacing w:after="120"/>
    </w:pPr>
  </w:style>
  <w:style w:type="paragraph" w:customStyle="1" w:styleId="CommandLineWithinTableColumnContentPACKT">
    <w:name w:val="Command Line Within Table Column Content [PACKT]"/>
    <w:basedOn w:val="CommandLineWithinInformationBoxEndPACKT"/>
    <w:rsid w:val="00D512B2"/>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rsid w:val="00D512B2"/>
    <w:pPr>
      <w:spacing w:after="120"/>
    </w:pPr>
  </w:style>
  <w:style w:type="paragraph" w:customStyle="1" w:styleId="CommandLineWithinBulletPACKT">
    <w:name w:val="Command Line Within Bullet [PACKT]"/>
    <w:basedOn w:val="CommandLineWithinTableColumnContentEndPACKT"/>
    <w:rsid w:val="00D512B2"/>
    <w:pPr>
      <w:ind w:left="720"/>
    </w:pPr>
  </w:style>
  <w:style w:type="paragraph" w:customStyle="1" w:styleId="CommandLineWithinBulletEndPACKT">
    <w:name w:val="Command Line Within Bullet End [PACKT]"/>
    <w:basedOn w:val="CommandLineWithinBulletPACKT"/>
    <w:rsid w:val="00D512B2"/>
  </w:style>
  <w:style w:type="paragraph" w:customStyle="1" w:styleId="QuoteWithinBulletPACKT">
    <w:name w:val="Quote Within Bullet [PACKT]"/>
    <w:basedOn w:val="QuotePACKT"/>
    <w:rsid w:val="00D512B2"/>
    <w:pPr>
      <w:ind w:left="864" w:right="864"/>
    </w:pPr>
  </w:style>
  <w:style w:type="paragraph" w:customStyle="1" w:styleId="RomanNumberedBulletPACKT">
    <w:name w:val="Roman Numbered Bullet [PACKT]"/>
    <w:basedOn w:val="NumberedBulletPACKT"/>
    <w:rsid w:val="00D512B2"/>
    <w:pPr>
      <w:tabs>
        <w:tab w:val="clear" w:pos="360"/>
      </w:tabs>
    </w:pPr>
  </w:style>
  <w:style w:type="paragraph" w:customStyle="1" w:styleId="RomanNumberedBulletEndPACKT">
    <w:name w:val="Roman Numbered Bullet End [PACKT]"/>
    <w:basedOn w:val="RomanNumberedBulletPACKT"/>
    <w:rsid w:val="00D512B2"/>
    <w:pPr>
      <w:numPr>
        <w:numId w:val="0"/>
      </w:numPr>
      <w:spacing w:after="120"/>
      <w:ind w:left="720"/>
    </w:pPr>
  </w:style>
  <w:style w:type="paragraph" w:customStyle="1" w:styleId="FigureCaptionPACKT">
    <w:name w:val="Figure Caption [PACKT]"/>
    <w:basedOn w:val="FigurePACKT"/>
    <w:rsid w:val="00D512B2"/>
    <w:pPr>
      <w:spacing w:before="0" w:after="120"/>
    </w:pPr>
    <w:rPr>
      <w:rFonts w:ascii="Times New Roman" w:hAnsi="Times New Roman" w:cs="Times New Roman"/>
    </w:rPr>
  </w:style>
  <w:style w:type="paragraph" w:customStyle="1" w:styleId="AlphabeticalBulletPACKT">
    <w:name w:val="Alphabetical Bullet [PACKT]"/>
    <w:basedOn w:val="Normal"/>
    <w:rsid w:val="00D512B2"/>
    <w:pPr>
      <w:numPr>
        <w:numId w:val="1"/>
      </w:numPr>
      <w:tabs>
        <w:tab w:val="left" w:pos="360"/>
      </w:tabs>
      <w:spacing w:before="0"/>
      <w:ind w:left="0" w:right="720" w:firstLine="0"/>
      <w:outlineLvl w:val="0"/>
    </w:pPr>
    <w:rPr>
      <w:rFonts w:ascii="Times New Roman" w:hAnsi="Times New Roman" w:cs="Times New Roman"/>
      <w:bCs w:val="0"/>
      <w:sz w:val="22"/>
    </w:rPr>
  </w:style>
  <w:style w:type="paragraph" w:customStyle="1" w:styleId="AlphabeticalBulletEndPACKT">
    <w:name w:val="Alphabetical Bullet End [PACKT]"/>
    <w:basedOn w:val="AlphabeticalBulletPACKT"/>
    <w:rsid w:val="00D512B2"/>
    <w:pPr>
      <w:numPr>
        <w:numId w:val="0"/>
      </w:numPr>
      <w:spacing w:after="120"/>
    </w:pPr>
    <w:rPr>
      <w:bCs/>
    </w:rPr>
  </w:style>
  <w:style w:type="paragraph" w:customStyle="1" w:styleId="PartSectionPACKT">
    <w:name w:val="Part Section [PACKT]"/>
    <w:basedOn w:val="PartTitlePACKT"/>
    <w:rsid w:val="00D512B2"/>
    <w:rPr>
      <w:sz w:val="46"/>
    </w:rPr>
  </w:style>
  <w:style w:type="paragraph" w:customStyle="1" w:styleId="BulletWithinTableColumnContentPACKT">
    <w:name w:val="Bullet Within Table Column Content [PACKT]"/>
    <w:basedOn w:val="BulletPACKT"/>
    <w:rsid w:val="00D512B2"/>
    <w:pPr>
      <w:ind w:left="432" w:right="72"/>
    </w:pPr>
    <w:rPr>
      <w:sz w:val="20"/>
    </w:rPr>
  </w:style>
  <w:style w:type="paragraph" w:customStyle="1" w:styleId="BulletWithinTableColumnContentEndPACKT">
    <w:name w:val="Bullet Within Table Column Content End [PACKT]"/>
    <w:basedOn w:val="BulletWithinTableColumnContentPACKT"/>
    <w:rsid w:val="00D512B2"/>
    <w:pPr>
      <w:spacing w:after="120"/>
    </w:pPr>
  </w:style>
  <w:style w:type="paragraph" w:customStyle="1" w:styleId="PartHeadingPACKT">
    <w:name w:val="Part Heading [PACKT]"/>
    <w:basedOn w:val="ChapterTitlePACKT"/>
    <w:rsid w:val="00D512B2"/>
  </w:style>
  <w:style w:type="paragraph" w:customStyle="1" w:styleId="BulletWithoutBulletWithinBulletPACKT">
    <w:name w:val="Bullet Without Bullet Within Bullet [PACKT]"/>
    <w:basedOn w:val="BulletPACKT"/>
    <w:rsid w:val="00D512B2"/>
    <w:pPr>
      <w:tabs>
        <w:tab w:val="clear" w:pos="360"/>
        <w:tab w:val="left" w:pos="720"/>
      </w:tabs>
      <w:spacing w:line="288" w:lineRule="auto"/>
      <w:ind w:left="1080" w:right="0"/>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rsid w:val="00D512B2"/>
    <w:pPr>
      <w:spacing w:after="120"/>
    </w:pPr>
  </w:style>
  <w:style w:type="paragraph" w:customStyle="1" w:styleId="BulletWithoutBulletWithinNestedBulletPACKT">
    <w:name w:val="Bullet Without Bullet Within Nested Bullet [PACKT]"/>
    <w:basedOn w:val="BulletWithoutBulletWithinBulletPACKT"/>
    <w:rsid w:val="00D512B2"/>
    <w:pPr>
      <w:ind w:left="1440"/>
    </w:pPr>
  </w:style>
  <w:style w:type="paragraph" w:customStyle="1" w:styleId="BulletWithoutBulletWithinNestedBulletEndPACKT">
    <w:name w:val="Bullet Without Bullet Within Nested Bullet End [PACKT]"/>
    <w:basedOn w:val="BulletWithoutBulletWithinNestedBulletPACKT"/>
    <w:rsid w:val="00D512B2"/>
    <w:pPr>
      <w:spacing w:after="173"/>
    </w:pPr>
  </w:style>
  <w:style w:type="paragraph" w:customStyle="1" w:styleId="AppendixTitlePACKT">
    <w:name w:val="Appendix Title [PACKT]"/>
    <w:basedOn w:val="NormalPACKT"/>
    <w:rsid w:val="00D512B2"/>
    <w:pPr>
      <w:spacing w:before="202" w:after="432" w:line="2100" w:lineRule="atLeast"/>
      <w:jc w:val="right"/>
    </w:pPr>
    <w:rPr>
      <w:rFonts w:ascii="Arial" w:hAnsi="Arial" w:cs="Arial"/>
      <w:color w:val="000000"/>
      <w:sz w:val="60"/>
      <w:szCs w:val="60"/>
      <w:lang w:val="en-GB"/>
    </w:rPr>
  </w:style>
  <w:style w:type="paragraph" w:styleId="Revision">
    <w:name w:val="Revision"/>
    <w:rsid w:val="00D512B2"/>
    <w:pPr>
      <w:suppressAutoHyphens/>
      <w:spacing w:after="0" w:line="240" w:lineRule="auto"/>
    </w:pPr>
    <w:rPr>
      <w:rFonts w:ascii="Arial" w:eastAsia="Times New Roman" w:hAnsi="Arial" w:cs="Arial"/>
      <w:bCs/>
      <w:sz w:val="20"/>
      <w:szCs w:val="24"/>
      <w:lang w:val="en-US" w:eastAsia="ar-SA"/>
    </w:rPr>
  </w:style>
  <w:style w:type="paragraph" w:styleId="NormalWeb">
    <w:name w:val="Normal (Web)"/>
    <w:basedOn w:val="Normal"/>
    <w:rsid w:val="00D512B2"/>
    <w:rPr>
      <w:rFonts w:ascii="Times New Roman" w:hAnsi="Times New Roman" w:cs="Times New Roman"/>
      <w:sz w:val="24"/>
    </w:rPr>
  </w:style>
  <w:style w:type="paragraph" w:styleId="CommentText">
    <w:name w:val="annotation text"/>
    <w:basedOn w:val="Normal"/>
    <w:link w:val="CommentTextChar2"/>
    <w:rsid w:val="00D512B2"/>
    <w:rPr>
      <w:szCs w:val="20"/>
    </w:rPr>
  </w:style>
  <w:style w:type="character" w:customStyle="1" w:styleId="CommentTextChar2">
    <w:name w:val="Comment Text Char2"/>
    <w:basedOn w:val="DefaultParagraphFont"/>
    <w:link w:val="CommentText"/>
    <w:rsid w:val="00D512B2"/>
    <w:rPr>
      <w:rFonts w:ascii="Arial" w:eastAsia="Times New Roman" w:hAnsi="Arial" w:cs="Arial"/>
      <w:bCs/>
      <w:sz w:val="20"/>
      <w:szCs w:val="20"/>
      <w:lang w:val="en-US" w:eastAsia="ar-SA"/>
    </w:rPr>
  </w:style>
  <w:style w:type="paragraph" w:styleId="CommentSubject">
    <w:name w:val="annotation subject"/>
    <w:basedOn w:val="CommentText"/>
    <w:next w:val="CommentText"/>
    <w:link w:val="CommentSubjectChar2"/>
    <w:rsid w:val="00D512B2"/>
    <w:rPr>
      <w:b/>
    </w:rPr>
  </w:style>
  <w:style w:type="character" w:customStyle="1" w:styleId="CommentSubjectChar2">
    <w:name w:val="Comment Subject Char2"/>
    <w:basedOn w:val="CommentTextChar2"/>
    <w:link w:val="CommentSubject"/>
    <w:rsid w:val="00D512B2"/>
    <w:rPr>
      <w:b/>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Mozilla/Projects/Social_API/Service_worker_API_reference" TargetMode="External"/><Relationship Id="rId11" Type="http://schemas.openxmlformats.org/officeDocument/2006/relationships/header" Target="header2.xml"/><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4939</Words>
  <Characters>31118</Characters>
  <Application>Microsoft Office Word</Application>
  <DocSecurity>0</DocSecurity>
  <Lines>259</Lines>
  <Paragraphs>71</Paragraphs>
  <ScaleCrop>false</ScaleCrop>
  <Company/>
  <LinksUpToDate>false</LinksUpToDate>
  <CharactersWithSpaces>35986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dmitry</cp:lastModifiedBy>
  <cp:revision>9</cp:revision>
  <dcterms:created xsi:type="dcterms:W3CDTF">2015-10-26T11:59:00Z</dcterms:created>
  <dcterms:modified xsi:type="dcterms:W3CDTF">2015-10-26T12:18:00Z</dcterms:modified>
</cp:coreProperties>
</file>